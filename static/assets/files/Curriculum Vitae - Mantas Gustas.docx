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9839" w14:textId="77777777" w:rsidR="009F1212" w:rsidRDefault="009F1212" w:rsidP="009F1212">
      <w:pPr>
        <w:autoSpaceDE w:val="0"/>
        <w:autoSpaceDN w:val="0"/>
        <w:adjustRightInd w:val="0"/>
        <w:jc w:val="center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lang w:val="en-US"/>
        </w:rPr>
        <w:t>Curriculum Vitae</w:t>
      </w:r>
    </w:p>
    <w:p w14:paraId="4953894A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i/>
          <w:iCs/>
          <w:lang w:val="en-US"/>
        </w:rPr>
      </w:pPr>
    </w:p>
    <w:p w14:paraId="24C6B9C5" w14:textId="3A7795F6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Name</w:t>
      </w:r>
      <w:r>
        <w:rPr>
          <w:rFonts w:ascii="Times" w:hAnsi="Times" w:cs="Times"/>
          <w:b/>
          <w:bCs/>
          <w:lang w:val="en-US"/>
        </w:rPr>
        <w:t xml:space="preserve">: </w:t>
      </w:r>
      <w:r>
        <w:rPr>
          <w:rFonts w:ascii="Times" w:hAnsi="Times" w:cs="Times"/>
          <w:lang w:val="en-US"/>
        </w:rPr>
        <w:t xml:space="preserve">Mantas </w:t>
      </w:r>
      <w:proofErr w:type="spellStart"/>
      <w:r>
        <w:rPr>
          <w:rFonts w:ascii="Times" w:hAnsi="Times" w:cs="Times"/>
          <w:lang w:val="en-US"/>
        </w:rPr>
        <w:t>Gustas</w:t>
      </w:r>
      <w:proofErr w:type="spellEnd"/>
      <w:r>
        <w:rPr>
          <w:rFonts w:ascii="Times" w:hAnsi="Times" w:cs="Times"/>
          <w:lang w:val="en-US"/>
        </w:rPr>
        <w:t xml:space="preserve">                    </w:t>
      </w:r>
      <w:r>
        <w:rPr>
          <w:rFonts w:ascii="Times" w:hAnsi="Times" w:cs="Times"/>
          <w:lang w:val="en-US"/>
        </w:rPr>
        <w:tab/>
      </w:r>
      <w:r w:rsidR="002C3842">
        <w:rPr>
          <w:rFonts w:ascii="Times" w:hAnsi="Times" w:cs="Times"/>
          <w:lang w:val="en-US"/>
        </w:rPr>
        <w:tab/>
      </w:r>
      <w:r w:rsidR="002C3842">
        <w:rPr>
          <w:rFonts w:ascii="Times" w:hAnsi="Times" w:cs="Times"/>
          <w:lang w:val="en-US"/>
        </w:rPr>
        <w:tab/>
      </w:r>
      <w:r>
        <w:rPr>
          <w:rFonts w:ascii="Times" w:hAnsi="Times" w:cs="Times"/>
          <w:b/>
          <w:bCs/>
          <w:i/>
          <w:iCs/>
          <w:lang w:val="en-US"/>
        </w:rPr>
        <w:t>Date of Birth</w:t>
      </w:r>
      <w:r>
        <w:rPr>
          <w:rFonts w:ascii="Times" w:hAnsi="Times" w:cs="Times"/>
          <w:b/>
          <w:bCs/>
          <w:lang w:val="en-US"/>
        </w:rPr>
        <w:t xml:space="preserve">: </w:t>
      </w:r>
      <w:r>
        <w:rPr>
          <w:rFonts w:ascii="Times" w:hAnsi="Times" w:cs="Times"/>
          <w:lang w:val="en-US"/>
        </w:rPr>
        <w:t xml:space="preserve"> 12/03/1987</w:t>
      </w:r>
    </w:p>
    <w:p w14:paraId="76D184E4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EE42639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Address</w:t>
      </w:r>
      <w:r>
        <w:rPr>
          <w:rFonts w:ascii="Times" w:hAnsi="Times" w:cs="Times"/>
          <w:b/>
          <w:bCs/>
          <w:lang w:val="en-US"/>
        </w:rPr>
        <w:t xml:space="preserve">: </w:t>
      </w:r>
      <w:r>
        <w:rPr>
          <w:rFonts w:ascii="Times" w:hAnsi="Times" w:cs="Times"/>
          <w:lang w:val="en-US"/>
        </w:rPr>
        <w:t>42 Home Farm Avenue, Macclesfield, SK10 3QW</w:t>
      </w:r>
    </w:p>
    <w:p w14:paraId="719B3B3C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6B3C6787" w14:textId="59F54344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Email</w:t>
      </w:r>
      <w:r>
        <w:rPr>
          <w:rFonts w:ascii="Times" w:hAnsi="Times" w:cs="Times"/>
          <w:b/>
          <w:bCs/>
          <w:lang w:val="en-US"/>
        </w:rPr>
        <w:t xml:space="preserve">: </w:t>
      </w:r>
      <w:r w:rsidRPr="00B40756">
        <w:rPr>
          <w:rFonts w:ascii="Times" w:hAnsi="Times" w:cs="Times"/>
          <w:bCs/>
          <w:lang w:val="en-US"/>
        </w:rPr>
        <w:t>mg.sharp@mail.com</w:t>
      </w:r>
      <w:r>
        <w:rPr>
          <w:rFonts w:ascii="Times" w:hAnsi="Times" w:cs="Times"/>
          <w:b/>
          <w:bCs/>
          <w:lang w:val="en-US"/>
        </w:rPr>
        <w:t xml:space="preserve">        </w:t>
      </w:r>
      <w:r w:rsidR="00D17E94">
        <w:rPr>
          <w:rFonts w:ascii="Times" w:hAnsi="Times" w:cs="Times"/>
          <w:b/>
          <w:bCs/>
          <w:lang w:val="en-US"/>
        </w:rPr>
        <w:t xml:space="preserve">   </w:t>
      </w:r>
      <w:r w:rsidR="002C3842">
        <w:rPr>
          <w:rFonts w:ascii="Times" w:hAnsi="Times" w:cs="Times"/>
          <w:b/>
          <w:bCs/>
          <w:lang w:val="en-US"/>
        </w:rPr>
        <w:tab/>
      </w:r>
      <w:r w:rsidR="002C3842">
        <w:rPr>
          <w:rFonts w:ascii="Times" w:hAnsi="Times" w:cs="Times"/>
          <w:b/>
          <w:bCs/>
          <w:lang w:val="en-US"/>
        </w:rPr>
        <w:tab/>
      </w:r>
      <w:r w:rsidR="002C3842">
        <w:rPr>
          <w:rFonts w:ascii="Times" w:hAnsi="Times" w:cs="Times"/>
          <w:b/>
          <w:bCs/>
          <w:lang w:val="en-US"/>
        </w:rPr>
        <w:tab/>
      </w:r>
      <w:r>
        <w:rPr>
          <w:rFonts w:ascii="Times" w:hAnsi="Times" w:cs="Times"/>
          <w:b/>
          <w:bCs/>
          <w:i/>
          <w:iCs/>
          <w:lang w:val="en-US"/>
        </w:rPr>
        <w:t xml:space="preserve">Telephone: </w:t>
      </w:r>
      <w:r>
        <w:rPr>
          <w:rFonts w:ascii="Times" w:hAnsi="Times" w:cs="Times"/>
          <w:lang w:val="en-US"/>
        </w:rPr>
        <w:t>07376049111</w:t>
      </w:r>
      <w:r>
        <w:rPr>
          <w:rFonts w:ascii="Times" w:hAnsi="Times" w:cs="Times"/>
          <w:lang w:val="en-US"/>
        </w:rPr>
        <w:tab/>
      </w:r>
    </w:p>
    <w:p w14:paraId="075C9444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05B0AFAD" w14:textId="607D8FE2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Nationality</w:t>
      </w:r>
      <w:r>
        <w:rPr>
          <w:rFonts w:ascii="Times" w:hAnsi="Times" w:cs="Times"/>
          <w:b/>
          <w:bCs/>
          <w:lang w:val="en-US"/>
        </w:rPr>
        <w:t xml:space="preserve">: </w:t>
      </w:r>
      <w:r>
        <w:rPr>
          <w:rFonts w:ascii="Times" w:hAnsi="Times" w:cs="Times"/>
          <w:lang w:val="en-US"/>
        </w:rPr>
        <w:t xml:space="preserve">Lithuanian </w:t>
      </w:r>
      <w:r>
        <w:rPr>
          <w:rFonts w:ascii="Times" w:hAnsi="Times" w:cs="Times"/>
          <w:i/>
          <w:iCs/>
          <w:lang w:val="en-US"/>
        </w:rPr>
        <w:tab/>
        <w:t xml:space="preserve">        </w:t>
      </w:r>
      <w:r w:rsidR="00D17E94">
        <w:rPr>
          <w:rFonts w:ascii="Times" w:hAnsi="Times" w:cs="Times"/>
          <w:i/>
          <w:iCs/>
          <w:lang w:val="en-US"/>
        </w:rPr>
        <w:t xml:space="preserve">   </w:t>
      </w:r>
      <w:r w:rsidR="002C3842">
        <w:rPr>
          <w:rFonts w:ascii="Times" w:hAnsi="Times" w:cs="Times"/>
          <w:i/>
          <w:iCs/>
          <w:lang w:val="en-US"/>
        </w:rPr>
        <w:tab/>
      </w:r>
      <w:r w:rsidR="002C3842">
        <w:rPr>
          <w:rFonts w:ascii="Times" w:hAnsi="Times" w:cs="Times"/>
          <w:i/>
          <w:iCs/>
          <w:lang w:val="en-US"/>
        </w:rPr>
        <w:tab/>
      </w:r>
      <w:r w:rsidR="002C3842">
        <w:rPr>
          <w:rFonts w:ascii="Times" w:hAnsi="Times" w:cs="Times"/>
          <w:i/>
          <w:iCs/>
          <w:lang w:val="en-US"/>
        </w:rPr>
        <w:tab/>
      </w:r>
      <w:r>
        <w:rPr>
          <w:rFonts w:ascii="Times" w:hAnsi="Times" w:cs="Times"/>
          <w:b/>
          <w:bCs/>
          <w:i/>
          <w:iCs/>
          <w:lang w:val="en-US"/>
        </w:rPr>
        <w:t>Languages spoken</w:t>
      </w:r>
      <w:r>
        <w:rPr>
          <w:rFonts w:ascii="Times" w:hAnsi="Times" w:cs="Times"/>
          <w:lang w:val="en-US"/>
        </w:rPr>
        <w:t>: English</w:t>
      </w:r>
      <w:r w:rsidR="00E100D6">
        <w:rPr>
          <w:rFonts w:ascii="Times" w:hAnsi="Times" w:cs="Times"/>
          <w:lang w:val="en-US"/>
        </w:rPr>
        <w:t xml:space="preserve"> and </w:t>
      </w:r>
      <w:r>
        <w:rPr>
          <w:rFonts w:ascii="Times" w:hAnsi="Times" w:cs="Times"/>
          <w:lang w:val="en-US"/>
        </w:rPr>
        <w:t>Lithuanian</w:t>
      </w:r>
    </w:p>
    <w:p w14:paraId="66503173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7591A2AD" w14:textId="529EB684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Educated</w:t>
      </w:r>
      <w:r>
        <w:rPr>
          <w:rFonts w:ascii="Times" w:hAnsi="Times" w:cs="Times"/>
          <w:b/>
          <w:bCs/>
          <w:lang w:val="en-US"/>
        </w:rPr>
        <w:t xml:space="preserve">: </w:t>
      </w:r>
      <w:proofErr w:type="spellStart"/>
      <w:r>
        <w:rPr>
          <w:rFonts w:ascii="Times" w:hAnsi="Times" w:cs="Times"/>
          <w:lang w:val="en-US"/>
        </w:rPr>
        <w:t>Kedainiai</w:t>
      </w:r>
      <w:proofErr w:type="spellEnd"/>
      <w:r>
        <w:rPr>
          <w:rFonts w:ascii="Times" w:hAnsi="Times" w:cs="Times"/>
          <w:lang w:val="en-US"/>
        </w:rPr>
        <w:t xml:space="preserve"> High School </w:t>
      </w:r>
      <w:r w:rsidR="00D17E94">
        <w:rPr>
          <w:rFonts w:ascii="Times" w:hAnsi="Times" w:cs="Times"/>
          <w:lang w:val="en-US"/>
        </w:rPr>
        <w:t xml:space="preserve">  </w:t>
      </w:r>
    </w:p>
    <w:p w14:paraId="6F1AB451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E846FCC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9C1E65C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Personal Profile</w:t>
      </w:r>
      <w:r>
        <w:rPr>
          <w:rFonts w:ascii="Times" w:hAnsi="Times" w:cs="Times"/>
          <w:b/>
          <w:bCs/>
          <w:lang w:val="en-US"/>
        </w:rPr>
        <w:t>:</w:t>
      </w:r>
    </w:p>
    <w:p w14:paraId="4EAF3E00" w14:textId="39EADD12" w:rsidR="009F1212" w:rsidRDefault="00C719C1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 </w:t>
      </w:r>
    </w:p>
    <w:p w14:paraId="35272F14" w14:textId="77777777" w:rsidR="003A2A65" w:rsidRDefault="003A2A65" w:rsidP="00C719C1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8CF00F4" w14:textId="4E721D84" w:rsidR="004F3636" w:rsidRDefault="00BD458C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am a </w:t>
      </w:r>
      <w:r w:rsidR="005B191E">
        <w:rPr>
          <w:rFonts w:ascii="Times" w:hAnsi="Times" w:cs="Times"/>
          <w:lang w:val="en-US"/>
        </w:rPr>
        <w:t>self-conscientious</w:t>
      </w:r>
      <w:r w:rsidR="009F1212">
        <w:rPr>
          <w:rFonts w:ascii="Times" w:hAnsi="Times" w:cs="Times"/>
          <w:lang w:val="en-US"/>
        </w:rPr>
        <w:t xml:space="preserve"> person who works hard and pays</w:t>
      </w:r>
      <w:r w:rsidR="00963B0B">
        <w:rPr>
          <w:rFonts w:ascii="Times" w:hAnsi="Times" w:cs="Times"/>
          <w:lang w:val="en-US"/>
        </w:rPr>
        <w:t xml:space="preserve"> </w:t>
      </w:r>
      <w:r w:rsidR="009F1212">
        <w:rPr>
          <w:rFonts w:ascii="Times" w:hAnsi="Times" w:cs="Times"/>
          <w:lang w:val="en-US"/>
        </w:rPr>
        <w:t>attention to detail. I'm flexible, quick to pick up new skills</w:t>
      </w:r>
      <w:r w:rsidR="00A9021A">
        <w:rPr>
          <w:rFonts w:ascii="Times" w:hAnsi="Times" w:cs="Times"/>
          <w:lang w:val="en-US"/>
        </w:rPr>
        <w:t xml:space="preserve"> and </w:t>
      </w:r>
      <w:r w:rsidR="009F1212">
        <w:rPr>
          <w:rFonts w:ascii="Times" w:hAnsi="Times" w:cs="Times"/>
          <w:lang w:val="en-US"/>
        </w:rPr>
        <w:t>eager to learn</w:t>
      </w:r>
      <w:r w:rsidR="0026418B">
        <w:rPr>
          <w:rFonts w:ascii="Times" w:hAnsi="Times" w:cs="Times"/>
          <w:lang w:val="en-US"/>
        </w:rPr>
        <w:t>.</w:t>
      </w:r>
      <w:r w:rsidR="009F1212">
        <w:rPr>
          <w:rFonts w:ascii="Times" w:hAnsi="Times" w:cs="Times"/>
          <w:lang w:val="en-US"/>
        </w:rPr>
        <w:t xml:space="preserve"> During my previous work experiences, I have learned to get along with any type of environment and team members.</w:t>
      </w:r>
      <w:r w:rsidR="00092B6C">
        <w:rPr>
          <w:rFonts w:ascii="Times" w:hAnsi="Times" w:cs="Times"/>
          <w:lang w:val="en-US"/>
        </w:rPr>
        <w:t xml:space="preserve"> </w:t>
      </w:r>
    </w:p>
    <w:p w14:paraId="7F5DCF84" w14:textId="7D15F92E" w:rsidR="004F3636" w:rsidRDefault="004F3636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Currently </w:t>
      </w:r>
      <w:r w:rsidR="00E100D6">
        <w:rPr>
          <w:rFonts w:ascii="Times" w:hAnsi="Times" w:cs="Times"/>
          <w:lang w:val="en-US"/>
        </w:rPr>
        <w:t>I</w:t>
      </w:r>
      <w:r>
        <w:rPr>
          <w:rFonts w:ascii="Times" w:hAnsi="Times" w:cs="Times"/>
          <w:lang w:val="en-US"/>
        </w:rPr>
        <w:t xml:space="preserve">’m </w:t>
      </w:r>
      <w:r w:rsidR="00E100D6">
        <w:rPr>
          <w:rFonts w:ascii="Times" w:hAnsi="Times" w:cs="Times"/>
          <w:lang w:val="en-US"/>
        </w:rPr>
        <w:t>self-</w:t>
      </w:r>
      <w:r>
        <w:rPr>
          <w:rFonts w:ascii="Times" w:hAnsi="Times" w:cs="Times"/>
          <w:lang w:val="en-US"/>
        </w:rPr>
        <w:t xml:space="preserve">educating Python and Django Framework and working my way in becoming a </w:t>
      </w:r>
      <w:r w:rsidR="00AE254C">
        <w:rPr>
          <w:rFonts w:ascii="Times" w:hAnsi="Times" w:cs="Times"/>
          <w:lang w:val="en-US"/>
        </w:rPr>
        <w:t>junior</w:t>
      </w:r>
      <w:r>
        <w:rPr>
          <w:rFonts w:ascii="Times" w:hAnsi="Times" w:cs="Times" w:hint="eastAsia"/>
          <w:lang w:val="en-US"/>
        </w:rPr>
        <w:t xml:space="preserve"> </w:t>
      </w:r>
      <w:r>
        <w:rPr>
          <w:rFonts w:ascii="Times" w:hAnsi="Times" w:cs="Times"/>
          <w:lang w:val="en-US"/>
        </w:rPr>
        <w:t>web developer</w:t>
      </w:r>
      <w:r w:rsidR="00AE254C">
        <w:rPr>
          <w:rFonts w:ascii="Times" w:hAnsi="Times" w:cs="Times"/>
          <w:lang w:val="en-US"/>
        </w:rPr>
        <w:t>/programmer</w:t>
      </w:r>
      <w:r>
        <w:rPr>
          <w:rFonts w:ascii="Times" w:hAnsi="Times" w:cs="Times"/>
          <w:lang w:val="en-US"/>
        </w:rPr>
        <w:t xml:space="preserve">. </w:t>
      </w:r>
    </w:p>
    <w:p w14:paraId="04242028" w14:textId="4C960CC0" w:rsidR="00472747" w:rsidRDefault="00472747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Most mornings I’m up at 5am just so I can spend more time in </w:t>
      </w:r>
      <w:r w:rsidR="002C3842">
        <w:rPr>
          <w:rFonts w:ascii="Times" w:hAnsi="Times" w:cs="Times"/>
          <w:lang w:val="en-US"/>
        </w:rPr>
        <w:t>covering</w:t>
      </w:r>
      <w:r>
        <w:rPr>
          <w:rFonts w:ascii="Times" w:hAnsi="Times" w:cs="Times"/>
          <w:lang w:val="en-US"/>
        </w:rPr>
        <w:t xml:space="preserve"> Python and Django</w:t>
      </w:r>
      <w:r w:rsidR="00F764C4">
        <w:rPr>
          <w:rFonts w:ascii="Times" w:hAnsi="Times" w:cs="Times"/>
          <w:lang w:val="en-US"/>
        </w:rPr>
        <w:t xml:space="preserve"> content to further expand </w:t>
      </w:r>
      <w:r w:rsidR="002C3842">
        <w:rPr>
          <w:rFonts w:ascii="Times" w:hAnsi="Times" w:cs="Times"/>
          <w:lang w:val="en-US"/>
        </w:rPr>
        <w:t>my</w:t>
      </w:r>
      <w:r w:rsidR="00F764C4">
        <w:rPr>
          <w:rFonts w:ascii="Times" w:hAnsi="Times" w:cs="Times"/>
          <w:lang w:val="en-US"/>
        </w:rPr>
        <w:t xml:space="preserve"> knowledge and skills</w:t>
      </w:r>
      <w:r w:rsidR="002C3842">
        <w:rPr>
          <w:rFonts w:ascii="Times" w:hAnsi="Times" w:cs="Times"/>
          <w:lang w:val="en-US"/>
        </w:rPr>
        <w:t>.</w:t>
      </w:r>
      <w:r w:rsidR="00F764C4">
        <w:rPr>
          <w:rFonts w:ascii="Times" w:hAnsi="Times" w:cs="Times"/>
          <w:lang w:val="en-US"/>
        </w:rPr>
        <w:t xml:space="preserve"> </w:t>
      </w:r>
      <w:r w:rsidR="002C3842">
        <w:rPr>
          <w:rFonts w:ascii="Times" w:hAnsi="Times" w:cs="Times"/>
          <w:lang w:val="en-US"/>
        </w:rPr>
        <w:t>A</w:t>
      </w:r>
      <w:r>
        <w:rPr>
          <w:rFonts w:ascii="Times" w:hAnsi="Times" w:cs="Times"/>
          <w:lang w:val="en-US"/>
        </w:rPr>
        <w:t xml:space="preserve">fter </w:t>
      </w:r>
      <w:r w:rsidR="00F436F5">
        <w:rPr>
          <w:rFonts w:ascii="Times" w:hAnsi="Times" w:cs="Times"/>
          <w:lang w:val="en-US"/>
        </w:rPr>
        <w:t>days’</w:t>
      </w:r>
      <w:r w:rsidR="00054CE5">
        <w:rPr>
          <w:rFonts w:ascii="Times" w:hAnsi="Times" w:cs="Times"/>
          <w:lang w:val="en-US"/>
        </w:rPr>
        <w:t xml:space="preserve"> </w:t>
      </w:r>
      <w:r w:rsidR="009A6FFE">
        <w:rPr>
          <w:rFonts w:ascii="Times" w:hAnsi="Times" w:cs="Times"/>
          <w:lang w:val="en-US"/>
        </w:rPr>
        <w:t>work,</w:t>
      </w:r>
      <w:r>
        <w:rPr>
          <w:rFonts w:ascii="Times" w:hAnsi="Times" w:cs="Times"/>
          <w:lang w:val="en-US"/>
        </w:rPr>
        <w:t xml:space="preserve"> </w:t>
      </w:r>
      <w:r w:rsidR="00054CE5">
        <w:rPr>
          <w:rFonts w:ascii="Times" w:hAnsi="Times" w:cs="Times"/>
          <w:lang w:val="en-US"/>
        </w:rPr>
        <w:t>I’m</w:t>
      </w:r>
      <w:r>
        <w:rPr>
          <w:rFonts w:ascii="Times" w:hAnsi="Times" w:cs="Times"/>
          <w:lang w:val="en-US"/>
        </w:rPr>
        <w:t xml:space="preserve"> back at my desk further exploring the world of cod</w:t>
      </w:r>
      <w:r w:rsidR="00AE254C">
        <w:rPr>
          <w:rFonts w:ascii="Times" w:hAnsi="Times" w:cs="Times"/>
          <w:lang w:val="en-US"/>
        </w:rPr>
        <w:t>e</w:t>
      </w:r>
      <w:r>
        <w:rPr>
          <w:rFonts w:ascii="Times" w:hAnsi="Times" w:cs="Times"/>
          <w:lang w:val="en-US"/>
        </w:rPr>
        <w:t xml:space="preserve">. </w:t>
      </w:r>
      <w:r w:rsidR="00054CE5">
        <w:rPr>
          <w:rFonts w:ascii="Times" w:hAnsi="Times" w:cs="Times"/>
          <w:lang w:val="en-US"/>
        </w:rPr>
        <w:t>I’m</w:t>
      </w:r>
      <w:r>
        <w:rPr>
          <w:rFonts w:ascii="Times" w:hAnsi="Times" w:cs="Times"/>
          <w:lang w:val="en-US"/>
        </w:rPr>
        <w:t xml:space="preserve"> extremely determent </w:t>
      </w:r>
      <w:r w:rsidR="00054CE5">
        <w:rPr>
          <w:rFonts w:ascii="Times" w:hAnsi="Times" w:cs="Times"/>
          <w:lang w:val="en-US"/>
        </w:rPr>
        <w:t>in</w:t>
      </w:r>
      <w:r>
        <w:rPr>
          <w:rFonts w:ascii="Times" w:hAnsi="Times" w:cs="Times"/>
          <w:lang w:val="en-US"/>
        </w:rPr>
        <w:t xml:space="preserve"> achiev</w:t>
      </w:r>
      <w:r w:rsidR="00054CE5">
        <w:rPr>
          <w:rFonts w:ascii="Times" w:hAnsi="Times" w:cs="Times"/>
          <w:lang w:val="en-US"/>
        </w:rPr>
        <w:t>ing</w:t>
      </w:r>
      <w:r>
        <w:rPr>
          <w:rFonts w:ascii="Times" w:hAnsi="Times" w:cs="Times"/>
          <w:lang w:val="en-US"/>
        </w:rPr>
        <w:t xml:space="preserve"> my new carrier </w:t>
      </w:r>
      <w:r w:rsidR="00054CE5">
        <w:rPr>
          <w:rFonts w:ascii="Times" w:hAnsi="Times" w:cs="Times"/>
          <w:lang w:val="en-US"/>
        </w:rPr>
        <w:t>objectives</w:t>
      </w:r>
      <w:r w:rsidR="00AE254C">
        <w:rPr>
          <w:rFonts w:ascii="Times" w:hAnsi="Times" w:cs="Times"/>
          <w:lang w:val="en-US"/>
        </w:rPr>
        <w:t xml:space="preserve"> and if I was given an opportunity to work in</w:t>
      </w:r>
      <w:r w:rsidR="00F764C4">
        <w:rPr>
          <w:rFonts w:ascii="Times" w:hAnsi="Times" w:cs="Times"/>
          <w:lang w:val="en-US"/>
        </w:rPr>
        <w:t xml:space="preserve"> the</w:t>
      </w:r>
      <w:r w:rsidR="00AE254C">
        <w:rPr>
          <w:rFonts w:ascii="Times" w:hAnsi="Times" w:cs="Times"/>
          <w:lang w:val="en-US"/>
        </w:rPr>
        <w:t xml:space="preserve"> environment where I could learn from </w:t>
      </w:r>
      <w:r w:rsidR="002C3842">
        <w:rPr>
          <w:rFonts w:ascii="Times" w:hAnsi="Times" w:cs="Times"/>
          <w:lang w:val="en-US"/>
        </w:rPr>
        <w:t xml:space="preserve">someone with the </w:t>
      </w:r>
      <w:r w:rsidR="00AE254C">
        <w:rPr>
          <w:rFonts w:ascii="Times" w:hAnsi="Times" w:cs="Times"/>
          <w:lang w:val="en-US"/>
        </w:rPr>
        <w:t xml:space="preserve">experience then I would give my </w:t>
      </w:r>
      <w:r w:rsidR="002445D4">
        <w:rPr>
          <w:rFonts w:ascii="Times" w:hAnsi="Times" w:cs="Times"/>
          <w:lang w:val="en-US"/>
        </w:rPr>
        <w:t>full</w:t>
      </w:r>
      <w:r w:rsidR="00AE254C">
        <w:rPr>
          <w:rFonts w:ascii="Times" w:hAnsi="Times" w:cs="Times"/>
          <w:lang w:val="en-US"/>
        </w:rPr>
        <w:t xml:space="preserve"> dedication </w:t>
      </w:r>
      <w:r w:rsidR="002445D4">
        <w:rPr>
          <w:rFonts w:ascii="Times" w:hAnsi="Times" w:cs="Times"/>
          <w:lang w:val="en-US"/>
        </w:rPr>
        <w:t>in</w:t>
      </w:r>
      <w:r w:rsidR="009B2B9C">
        <w:rPr>
          <w:rFonts w:ascii="Times" w:hAnsi="Times" w:cs="Times"/>
          <w:lang w:val="en-US"/>
        </w:rPr>
        <w:t xml:space="preserve"> providing my service,</w:t>
      </w:r>
      <w:r w:rsidR="002445D4">
        <w:rPr>
          <w:rFonts w:ascii="Times" w:hAnsi="Times" w:cs="Times"/>
          <w:lang w:val="en-US"/>
        </w:rPr>
        <w:t xml:space="preserve"> growing</w:t>
      </w:r>
      <w:r w:rsidR="00B13DD3">
        <w:rPr>
          <w:rFonts w:ascii="Times" w:hAnsi="Times" w:cs="Times"/>
          <w:lang w:val="en-US"/>
        </w:rPr>
        <w:t xml:space="preserve"> and</w:t>
      </w:r>
      <w:r w:rsidR="002C3842">
        <w:rPr>
          <w:rFonts w:ascii="Times" w:hAnsi="Times" w:cs="Times"/>
          <w:lang w:val="en-US"/>
        </w:rPr>
        <w:t xml:space="preserve"> </w:t>
      </w:r>
      <w:r w:rsidR="00F764C4">
        <w:rPr>
          <w:rFonts w:ascii="Times" w:hAnsi="Times" w:cs="Times"/>
          <w:lang w:val="en-US"/>
        </w:rPr>
        <w:t>developing</w:t>
      </w:r>
      <w:r w:rsidR="002445D4">
        <w:rPr>
          <w:rFonts w:ascii="Times" w:hAnsi="Times" w:cs="Times"/>
          <w:lang w:val="en-US"/>
        </w:rPr>
        <w:t xml:space="preserve"> </w:t>
      </w:r>
      <w:r w:rsidR="002C3842">
        <w:rPr>
          <w:rFonts w:ascii="Times" w:hAnsi="Times" w:cs="Times"/>
          <w:lang w:val="en-US"/>
        </w:rPr>
        <w:t>as a team member</w:t>
      </w:r>
      <w:r w:rsidR="00B13DD3">
        <w:rPr>
          <w:rFonts w:ascii="Times" w:hAnsi="Times" w:cs="Times"/>
          <w:lang w:val="en-US"/>
        </w:rPr>
        <w:t>.</w:t>
      </w:r>
    </w:p>
    <w:p w14:paraId="13AED03D" w14:textId="77777777" w:rsidR="002445D4" w:rsidRDefault="002445D4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</w:p>
    <w:p w14:paraId="1A34E4E5" w14:textId="2376E9CC" w:rsidR="00AE254C" w:rsidRDefault="00AE254C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Please check out my personal web</w:t>
      </w:r>
      <w:r w:rsidR="002445D4">
        <w:rPr>
          <w:rFonts w:ascii="Times" w:hAnsi="Times" w:cs="Times"/>
          <w:lang w:val="en-US"/>
        </w:rPr>
        <w:t>site</w:t>
      </w:r>
      <w:r>
        <w:rPr>
          <w:rFonts w:ascii="Times" w:hAnsi="Times" w:cs="Times"/>
          <w:lang w:val="en-US"/>
        </w:rPr>
        <w:t xml:space="preserve"> Portfolio </w:t>
      </w:r>
      <w:r w:rsidR="00F764C4">
        <w:rPr>
          <w:rFonts w:ascii="Times" w:hAnsi="Times" w:cs="Times"/>
          <w:lang w:val="en-US"/>
        </w:rPr>
        <w:t>link displayed below</w:t>
      </w:r>
      <w:r>
        <w:rPr>
          <w:rFonts w:ascii="Times" w:hAnsi="Times" w:cs="Times"/>
          <w:lang w:val="en-US"/>
        </w:rPr>
        <w:t>,</w:t>
      </w:r>
      <w:r w:rsidR="002445D4">
        <w:rPr>
          <w:rFonts w:ascii="Times" w:hAnsi="Times" w:cs="Times"/>
          <w:lang w:val="en-US"/>
        </w:rPr>
        <w:t xml:space="preserve"> </w:t>
      </w:r>
      <w:r w:rsidR="002C3842">
        <w:rPr>
          <w:rFonts w:ascii="Times" w:hAnsi="Times" w:cs="Times"/>
          <w:lang w:val="en-US"/>
        </w:rPr>
        <w:t xml:space="preserve">inside </w:t>
      </w:r>
      <w:r w:rsidR="002445D4">
        <w:rPr>
          <w:rFonts w:ascii="Times" w:hAnsi="Times" w:cs="Times"/>
          <w:lang w:val="en-US"/>
        </w:rPr>
        <w:t xml:space="preserve">it contains </w:t>
      </w:r>
      <w:r w:rsidR="002C3842">
        <w:rPr>
          <w:rFonts w:ascii="Times" w:hAnsi="Times" w:cs="Times"/>
          <w:lang w:val="en-US"/>
        </w:rPr>
        <w:t xml:space="preserve">other relevant information and </w:t>
      </w:r>
      <w:r w:rsidR="002445D4">
        <w:rPr>
          <w:rFonts w:ascii="Times" w:hAnsi="Times" w:cs="Times"/>
          <w:lang w:val="en-US"/>
        </w:rPr>
        <w:t>links to my other Portfolio</w:t>
      </w:r>
      <w:r w:rsidR="00F656B6">
        <w:rPr>
          <w:rFonts w:ascii="Times" w:hAnsi="Times" w:cs="Times"/>
          <w:lang w:val="en-US"/>
        </w:rPr>
        <w:t>s like GitHub</w:t>
      </w:r>
      <w:r w:rsidR="00B13DD3">
        <w:rPr>
          <w:rFonts w:ascii="Times" w:hAnsi="Times" w:cs="Times"/>
          <w:lang w:val="en-US"/>
        </w:rPr>
        <w:t xml:space="preserve">, etc. </w:t>
      </w:r>
    </w:p>
    <w:p w14:paraId="276B4D23" w14:textId="5A7AF90D" w:rsidR="00F764C4" w:rsidRDefault="00F764C4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</w:p>
    <w:p w14:paraId="3AB1508C" w14:textId="5E0A0BCF" w:rsidR="00F764C4" w:rsidRPr="00F764C4" w:rsidRDefault="009B2B9C" w:rsidP="00F764C4">
      <w:pPr>
        <w:autoSpaceDE w:val="0"/>
        <w:autoSpaceDN w:val="0"/>
        <w:adjustRightInd w:val="0"/>
        <w:ind w:left="2160" w:firstLine="720"/>
        <w:rPr>
          <w:rFonts w:ascii="Times" w:hAnsi="Times" w:cs="Times"/>
          <w:u w:val="single"/>
          <w:lang w:val="en-US"/>
        </w:rPr>
      </w:pPr>
      <w:hyperlink r:id="rId5" w:history="1">
        <w:r w:rsidR="00F764C4" w:rsidRPr="00F764C4">
          <w:rPr>
            <w:rStyle w:val="Hyperlink"/>
            <w:rFonts w:ascii="Times" w:hAnsi="Times" w:cs="Times"/>
            <w:lang w:val="en-US"/>
          </w:rPr>
          <w:t>http://mantasg.pythonanywhere.com</w:t>
        </w:r>
      </w:hyperlink>
    </w:p>
    <w:p w14:paraId="0B726502" w14:textId="77777777" w:rsidR="005B191E" w:rsidRDefault="005B191E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</w:p>
    <w:p w14:paraId="40FE7562" w14:textId="77777777" w:rsidR="005B191E" w:rsidRDefault="005B191E" w:rsidP="005B191E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4346883" w14:textId="601CBE44" w:rsidR="005B191E" w:rsidRDefault="005B191E" w:rsidP="005B191E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 w:rsidRPr="005B191E">
        <w:rPr>
          <w:rFonts w:ascii="Times" w:hAnsi="Times" w:cs="Times"/>
          <w:b/>
          <w:bCs/>
          <w:lang w:val="en-US"/>
        </w:rPr>
        <w:t>Python and Django Education Sources and Projects:</w:t>
      </w:r>
    </w:p>
    <w:p w14:paraId="5A16E2B8" w14:textId="77777777" w:rsidR="00701A5A" w:rsidRDefault="00701A5A" w:rsidP="00701A5A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53BCA3C9" w14:textId="0548F155" w:rsidR="005B191E" w:rsidRDefault="00701A5A" w:rsidP="00701A5A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Education Sources: </w:t>
      </w:r>
      <w:r w:rsidR="00B13DD3">
        <w:rPr>
          <w:rFonts w:ascii="Times" w:hAnsi="Times" w:cs="Times"/>
          <w:lang w:val="en-US"/>
        </w:rPr>
        <w:t xml:space="preserve">I been learning from various sources, not to mention the </w:t>
      </w:r>
      <w:proofErr w:type="spellStart"/>
      <w:r w:rsidR="00B13DD3">
        <w:rPr>
          <w:rFonts w:ascii="Times" w:hAnsi="Times" w:cs="Times"/>
          <w:lang w:val="en-US"/>
        </w:rPr>
        <w:t>StackOverflow</w:t>
      </w:r>
      <w:proofErr w:type="spellEnd"/>
      <w:r w:rsidR="00B13DD3">
        <w:rPr>
          <w:rFonts w:ascii="Times" w:hAnsi="Times" w:cs="Times"/>
          <w:lang w:val="en-US"/>
        </w:rPr>
        <w:t xml:space="preserve"> and constantly involved in conversation on Discord</w:t>
      </w:r>
      <w:r w:rsidR="009001C4">
        <w:rPr>
          <w:rFonts w:ascii="Times" w:hAnsi="Times" w:cs="Times"/>
          <w:lang w:val="en-US"/>
        </w:rPr>
        <w:t>, but</w:t>
      </w:r>
      <w:r w:rsidR="00B13DD3">
        <w:rPr>
          <w:rFonts w:ascii="Times" w:hAnsi="Times" w:cs="Times"/>
          <w:lang w:val="en-US"/>
        </w:rPr>
        <w:t xml:space="preserve"> the below are the main ones I dedicated most of my time</w:t>
      </w:r>
      <w:r w:rsidR="009001C4">
        <w:rPr>
          <w:rFonts w:ascii="Times" w:hAnsi="Times" w:cs="Times"/>
          <w:lang w:val="en-US"/>
        </w:rPr>
        <w:t xml:space="preserve"> son far</w:t>
      </w:r>
      <w:r w:rsidR="00B13DD3">
        <w:rPr>
          <w:rFonts w:ascii="Times" w:hAnsi="Times" w:cs="Times"/>
          <w:lang w:val="en-US"/>
        </w:rPr>
        <w:t>.</w:t>
      </w:r>
      <w:r w:rsidR="004D5CC6">
        <w:rPr>
          <w:rFonts w:ascii="Times" w:hAnsi="Times" w:cs="Times"/>
          <w:lang w:val="en-US"/>
        </w:rPr>
        <w:t xml:space="preserve"> </w:t>
      </w:r>
    </w:p>
    <w:p w14:paraId="3AECA835" w14:textId="77777777" w:rsidR="00701A5A" w:rsidRDefault="00701A5A" w:rsidP="004F3636">
      <w:pPr>
        <w:autoSpaceDE w:val="0"/>
        <w:autoSpaceDN w:val="0"/>
        <w:adjustRightInd w:val="0"/>
        <w:ind w:firstLine="720"/>
        <w:rPr>
          <w:rFonts w:ascii="Times" w:hAnsi="Times" w:cs="Times"/>
          <w:lang w:val="en-US"/>
        </w:rPr>
      </w:pPr>
    </w:p>
    <w:p w14:paraId="7C742C6D" w14:textId="0A0E2C16" w:rsidR="005B191E" w:rsidRDefault="005B191E" w:rsidP="00701A5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701A5A">
        <w:rPr>
          <w:rFonts w:ascii="Times" w:hAnsi="Times" w:cs="Times"/>
          <w:lang w:val="en-US"/>
        </w:rPr>
        <w:t xml:space="preserve">“Automate </w:t>
      </w:r>
      <w:r w:rsidR="00701A5A">
        <w:rPr>
          <w:rFonts w:ascii="Times" w:hAnsi="Times" w:cs="Times"/>
          <w:lang w:val="en-US"/>
        </w:rPr>
        <w:t xml:space="preserve">the </w:t>
      </w:r>
      <w:r w:rsidRPr="00701A5A">
        <w:rPr>
          <w:rFonts w:ascii="Times" w:hAnsi="Times" w:cs="Times"/>
          <w:lang w:val="en-US"/>
        </w:rPr>
        <w:t xml:space="preserve">Boring Stuff </w:t>
      </w:r>
      <w:r w:rsidR="00701A5A">
        <w:rPr>
          <w:rFonts w:ascii="Times" w:hAnsi="Times" w:cs="Times"/>
          <w:lang w:val="en-US"/>
        </w:rPr>
        <w:t>w</w:t>
      </w:r>
      <w:r w:rsidRPr="00701A5A">
        <w:rPr>
          <w:rFonts w:ascii="Times" w:hAnsi="Times" w:cs="Times"/>
          <w:lang w:val="en-US"/>
        </w:rPr>
        <w:t xml:space="preserve">ith Python” a Python for </w:t>
      </w:r>
      <w:r w:rsidR="00701A5A" w:rsidRPr="00701A5A">
        <w:rPr>
          <w:rFonts w:ascii="Times" w:hAnsi="Times" w:cs="Times"/>
          <w:lang w:val="en-US"/>
        </w:rPr>
        <w:t>beginner’s</w:t>
      </w:r>
      <w:r w:rsidRPr="00701A5A">
        <w:rPr>
          <w:rFonts w:ascii="Times" w:hAnsi="Times" w:cs="Times"/>
          <w:lang w:val="en-US"/>
        </w:rPr>
        <w:t xml:space="preserve"> book written by Al </w:t>
      </w:r>
      <w:proofErr w:type="spellStart"/>
      <w:r w:rsidRPr="00701A5A">
        <w:rPr>
          <w:rFonts w:ascii="Times" w:hAnsi="Times" w:cs="Times"/>
          <w:lang w:val="en-US"/>
        </w:rPr>
        <w:t>Sweigart</w:t>
      </w:r>
      <w:proofErr w:type="spellEnd"/>
      <w:r w:rsidRPr="00701A5A">
        <w:rPr>
          <w:rFonts w:ascii="Times" w:hAnsi="Times" w:cs="Times"/>
          <w:lang w:val="en-US"/>
        </w:rPr>
        <w:t xml:space="preserve"> which involved dealing </w:t>
      </w:r>
      <w:r w:rsidR="00701A5A" w:rsidRPr="00701A5A">
        <w:rPr>
          <w:rFonts w:ascii="Times" w:hAnsi="Times" w:cs="Times"/>
          <w:lang w:val="en-US"/>
        </w:rPr>
        <w:t xml:space="preserve">with python projects </w:t>
      </w:r>
      <w:r w:rsidR="002445D4">
        <w:rPr>
          <w:rFonts w:ascii="Times" w:hAnsi="Times" w:cs="Times"/>
          <w:lang w:val="en-US"/>
        </w:rPr>
        <w:t>whilst learning it, very popular book to learn Pythion from.</w:t>
      </w:r>
    </w:p>
    <w:p w14:paraId="372504B5" w14:textId="15759786" w:rsidR="00701A5A" w:rsidRDefault="00701A5A" w:rsidP="00701A5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“Sololearn.com” a website which helped me to further expand my Python knowledge.</w:t>
      </w:r>
    </w:p>
    <w:p w14:paraId="2BA7B754" w14:textId="52CA2712" w:rsidR="00701A5A" w:rsidRDefault="002445D4" w:rsidP="00701A5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Watched a</w:t>
      </w:r>
      <w:r w:rsidR="00701A5A">
        <w:rPr>
          <w:rFonts w:ascii="Times" w:hAnsi="Times" w:cs="Times"/>
          <w:lang w:val="en-US"/>
        </w:rPr>
        <w:t xml:space="preserve"> ton of hours of YouTube content for Python and Django</w:t>
      </w:r>
      <w:r w:rsidR="00F304B1">
        <w:rPr>
          <w:rFonts w:ascii="Times" w:hAnsi="Times" w:cs="Times"/>
          <w:lang w:val="en-US"/>
        </w:rPr>
        <w:t>. Over 9 hours of YouTube content alone for my first Django education</w:t>
      </w:r>
      <w:r w:rsidR="00472747">
        <w:rPr>
          <w:rFonts w:ascii="Times" w:hAnsi="Times" w:cs="Times"/>
          <w:lang w:val="en-US"/>
        </w:rPr>
        <w:t>al</w:t>
      </w:r>
      <w:r w:rsidR="00F304B1">
        <w:rPr>
          <w:rFonts w:ascii="Times" w:hAnsi="Times" w:cs="Times"/>
          <w:lang w:val="en-US"/>
        </w:rPr>
        <w:t xml:space="preserve"> series which involved in developing</w:t>
      </w:r>
      <w:r w:rsidR="00B13DD3">
        <w:rPr>
          <w:rFonts w:ascii="Times" w:hAnsi="Times" w:cs="Times"/>
          <w:lang w:val="en-US"/>
        </w:rPr>
        <w:t xml:space="preserve"> </w:t>
      </w:r>
      <w:r w:rsidR="00F304B1">
        <w:rPr>
          <w:rFonts w:ascii="Times" w:hAnsi="Times" w:cs="Times"/>
          <w:lang w:val="en-US"/>
        </w:rPr>
        <w:lastRenderedPageBreak/>
        <w:t xml:space="preserve">a </w:t>
      </w:r>
      <w:r w:rsidR="00472747">
        <w:rPr>
          <w:rFonts w:ascii="Times" w:hAnsi="Times" w:cs="Times"/>
          <w:lang w:val="en-US"/>
        </w:rPr>
        <w:t xml:space="preserve">User </w:t>
      </w:r>
      <w:r w:rsidR="00F304B1">
        <w:rPr>
          <w:rFonts w:ascii="Times" w:hAnsi="Times" w:cs="Times"/>
          <w:lang w:val="en-US"/>
        </w:rPr>
        <w:t xml:space="preserve">Blog website with user </w:t>
      </w:r>
      <w:r w:rsidR="00576DFD">
        <w:rPr>
          <w:rFonts w:ascii="Times" w:hAnsi="Times" w:cs="Times"/>
          <w:lang w:val="en-US"/>
        </w:rPr>
        <w:t>R</w:t>
      </w:r>
      <w:r w:rsidR="00F304B1">
        <w:rPr>
          <w:rFonts w:ascii="Times" w:hAnsi="Times" w:cs="Times"/>
          <w:lang w:val="en-US"/>
        </w:rPr>
        <w:t xml:space="preserve">egistration and </w:t>
      </w:r>
      <w:r w:rsidR="00576DFD">
        <w:rPr>
          <w:rFonts w:ascii="Times" w:hAnsi="Times" w:cs="Times"/>
          <w:lang w:val="en-US"/>
        </w:rPr>
        <w:t>L</w:t>
      </w:r>
      <w:r w:rsidR="00F304B1">
        <w:rPr>
          <w:rFonts w:ascii="Times" w:hAnsi="Times" w:cs="Times"/>
          <w:lang w:val="en-US"/>
        </w:rPr>
        <w:t xml:space="preserve">og in </w:t>
      </w:r>
      <w:r w:rsidR="00576DFD">
        <w:rPr>
          <w:rFonts w:ascii="Times" w:hAnsi="Times" w:cs="Times"/>
          <w:lang w:val="en-US"/>
        </w:rPr>
        <w:t>F</w:t>
      </w:r>
      <w:r w:rsidR="00F304B1">
        <w:rPr>
          <w:rFonts w:ascii="Times" w:hAnsi="Times" w:cs="Times"/>
          <w:lang w:val="en-US"/>
        </w:rPr>
        <w:t xml:space="preserve">orms, user </w:t>
      </w:r>
      <w:r w:rsidR="00576DFD">
        <w:rPr>
          <w:rFonts w:ascii="Times" w:hAnsi="Times" w:cs="Times"/>
          <w:lang w:val="en-US"/>
        </w:rPr>
        <w:t>P</w:t>
      </w:r>
      <w:r w:rsidR="00F304B1">
        <w:rPr>
          <w:rFonts w:ascii="Times" w:hAnsi="Times" w:cs="Times"/>
          <w:lang w:val="en-US"/>
        </w:rPr>
        <w:t xml:space="preserve">osts and </w:t>
      </w:r>
      <w:r w:rsidR="00576DFD">
        <w:rPr>
          <w:rFonts w:ascii="Times" w:hAnsi="Times" w:cs="Times"/>
          <w:lang w:val="en-US"/>
        </w:rPr>
        <w:t>P</w:t>
      </w:r>
      <w:r w:rsidR="00F304B1">
        <w:rPr>
          <w:rFonts w:ascii="Times" w:hAnsi="Times" w:cs="Times"/>
          <w:lang w:val="en-US"/>
        </w:rPr>
        <w:t xml:space="preserve">rofiles, </w:t>
      </w:r>
      <w:r w:rsidR="00576DFD">
        <w:rPr>
          <w:rFonts w:ascii="Times" w:hAnsi="Times" w:cs="Times"/>
          <w:lang w:val="en-US"/>
        </w:rPr>
        <w:t>implementing</w:t>
      </w:r>
      <w:r w:rsidR="00F304B1">
        <w:rPr>
          <w:rFonts w:ascii="Times" w:hAnsi="Times" w:cs="Times"/>
          <w:lang w:val="en-US"/>
        </w:rPr>
        <w:t xml:space="preserve"> </w:t>
      </w:r>
      <w:r w:rsidR="00576DFD">
        <w:rPr>
          <w:rFonts w:ascii="Times" w:hAnsi="Times" w:cs="Times"/>
          <w:lang w:val="en-US"/>
        </w:rPr>
        <w:t>C</w:t>
      </w:r>
      <w:r w:rsidR="00F304B1">
        <w:rPr>
          <w:rFonts w:ascii="Times" w:hAnsi="Times" w:cs="Times"/>
          <w:lang w:val="en-US"/>
        </w:rPr>
        <w:t xml:space="preserve">ookies, </w:t>
      </w:r>
      <w:r w:rsidR="00576DFD">
        <w:rPr>
          <w:rFonts w:ascii="Times" w:hAnsi="Times" w:cs="Times"/>
          <w:lang w:val="en-US"/>
        </w:rPr>
        <w:t>S</w:t>
      </w:r>
      <w:r w:rsidR="00F304B1">
        <w:rPr>
          <w:rFonts w:ascii="Times" w:hAnsi="Times" w:cs="Times"/>
          <w:lang w:val="en-US"/>
        </w:rPr>
        <w:t>essions</w:t>
      </w:r>
      <w:r w:rsidR="00576DFD">
        <w:rPr>
          <w:rFonts w:ascii="Times" w:hAnsi="Times" w:cs="Times"/>
          <w:lang w:val="en-US"/>
        </w:rPr>
        <w:t>,</w:t>
      </w:r>
      <w:r w:rsidR="00F304B1">
        <w:rPr>
          <w:rFonts w:ascii="Times" w:hAnsi="Times" w:cs="Times"/>
          <w:lang w:val="en-US"/>
        </w:rPr>
        <w:t xml:space="preserve"> </w:t>
      </w:r>
      <w:r w:rsidR="00576DFD">
        <w:rPr>
          <w:rFonts w:ascii="Times" w:hAnsi="Times" w:cs="Times"/>
          <w:lang w:val="en-US"/>
        </w:rPr>
        <w:t>C</w:t>
      </w:r>
      <w:r w:rsidR="00F304B1">
        <w:rPr>
          <w:rFonts w:ascii="Times" w:hAnsi="Times" w:cs="Times"/>
          <w:lang w:val="en-US"/>
        </w:rPr>
        <w:t>aches</w:t>
      </w:r>
      <w:r w:rsidR="00576DFD">
        <w:rPr>
          <w:rFonts w:ascii="Times" w:hAnsi="Times" w:cs="Times"/>
          <w:lang w:val="en-US"/>
        </w:rPr>
        <w:t>, Deploying</w:t>
      </w:r>
      <w:r w:rsidR="00F304B1">
        <w:rPr>
          <w:rFonts w:ascii="Times" w:hAnsi="Times" w:cs="Times"/>
          <w:lang w:val="en-US"/>
        </w:rPr>
        <w:t xml:space="preserve"> and a </w:t>
      </w:r>
      <w:proofErr w:type="gramStart"/>
      <w:r w:rsidR="00576DFD">
        <w:rPr>
          <w:rFonts w:ascii="Times" w:hAnsi="Times" w:cs="Times"/>
          <w:lang w:val="en-US"/>
        </w:rPr>
        <w:t>lot</w:t>
      </w:r>
      <w:r w:rsidR="004D5CC6">
        <w:rPr>
          <w:rFonts w:ascii="Times" w:hAnsi="Times" w:cs="Times"/>
          <w:lang w:val="en-US"/>
        </w:rPr>
        <w:t>’</w:t>
      </w:r>
      <w:r>
        <w:rPr>
          <w:rFonts w:ascii="Times" w:hAnsi="Times" w:cs="Times"/>
          <w:lang w:val="en-US"/>
        </w:rPr>
        <w:t>s</w:t>
      </w:r>
      <w:proofErr w:type="gramEnd"/>
      <w:r w:rsidR="00F304B1">
        <w:rPr>
          <w:rFonts w:ascii="Times" w:hAnsi="Times" w:cs="Times"/>
          <w:lang w:val="en-US"/>
        </w:rPr>
        <w:t xml:space="preserve"> more. </w:t>
      </w:r>
    </w:p>
    <w:p w14:paraId="4F26D9CC" w14:textId="3AB19BED" w:rsidR="00F304B1" w:rsidRDefault="002445D4" w:rsidP="00701A5A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Read h</w:t>
      </w:r>
      <w:r w:rsidR="00472747">
        <w:rPr>
          <w:rFonts w:ascii="Times" w:hAnsi="Times" w:cs="Times"/>
          <w:lang w:val="en-US"/>
        </w:rPr>
        <w:t xml:space="preserve">ours and hours of written contend about Django framework from Dataflair.com which involved in creating projects with </w:t>
      </w:r>
      <w:r w:rsidR="00576DFD">
        <w:rPr>
          <w:rFonts w:ascii="Times" w:hAnsi="Times" w:cs="Times"/>
          <w:lang w:val="en-US"/>
        </w:rPr>
        <w:t>F</w:t>
      </w:r>
      <w:r w:rsidR="00472747">
        <w:rPr>
          <w:rFonts w:ascii="Times" w:hAnsi="Times" w:cs="Times"/>
          <w:lang w:val="en-US"/>
        </w:rPr>
        <w:t xml:space="preserve">orms, </w:t>
      </w:r>
      <w:r w:rsidR="00576DFD">
        <w:rPr>
          <w:rFonts w:ascii="Times" w:hAnsi="Times" w:cs="Times"/>
          <w:lang w:val="en-US"/>
        </w:rPr>
        <w:t>M</w:t>
      </w:r>
      <w:r w:rsidR="00472747">
        <w:rPr>
          <w:rFonts w:ascii="Times" w:hAnsi="Times" w:cs="Times"/>
          <w:lang w:val="en-US"/>
        </w:rPr>
        <w:t xml:space="preserve">odules, </w:t>
      </w:r>
      <w:r w:rsidR="00576DFD">
        <w:rPr>
          <w:rFonts w:ascii="Times" w:hAnsi="Times" w:cs="Times"/>
          <w:lang w:val="en-US"/>
        </w:rPr>
        <w:t>C</w:t>
      </w:r>
      <w:r w:rsidR="00F436F5">
        <w:rPr>
          <w:rFonts w:ascii="Times" w:hAnsi="Times" w:cs="Times"/>
          <w:lang w:val="en-US"/>
        </w:rPr>
        <w:t xml:space="preserve">aches, </w:t>
      </w:r>
      <w:r w:rsidR="00576DFD">
        <w:rPr>
          <w:rFonts w:ascii="Times" w:hAnsi="Times" w:cs="Times"/>
          <w:lang w:val="en-US"/>
        </w:rPr>
        <w:t>C</w:t>
      </w:r>
      <w:r w:rsidR="00F436F5">
        <w:rPr>
          <w:rFonts w:ascii="Times" w:hAnsi="Times" w:cs="Times"/>
          <w:lang w:val="en-US"/>
        </w:rPr>
        <w:t>ookies</w:t>
      </w:r>
      <w:r w:rsidR="00576DFD">
        <w:rPr>
          <w:rFonts w:ascii="Times" w:hAnsi="Times" w:cs="Times"/>
          <w:lang w:val="en-US"/>
        </w:rPr>
        <w:t>, Emails, ORM, C</w:t>
      </w:r>
      <w:r w:rsidR="00B13DD3">
        <w:rPr>
          <w:rFonts w:ascii="Times" w:hAnsi="Times" w:cs="Times"/>
          <w:lang w:val="en-US"/>
        </w:rPr>
        <w:t>ontent Management System</w:t>
      </w:r>
      <w:r w:rsidR="00576DFD">
        <w:rPr>
          <w:rFonts w:ascii="Times" w:hAnsi="Times" w:cs="Times"/>
          <w:lang w:val="en-US"/>
        </w:rPr>
        <w:t>, REST Framework</w:t>
      </w:r>
      <w:r w:rsidR="009001C4">
        <w:rPr>
          <w:rFonts w:ascii="Times" w:hAnsi="Times" w:cs="Times"/>
          <w:lang w:val="en-US"/>
        </w:rPr>
        <w:t>, working with MySQL database</w:t>
      </w:r>
      <w:r w:rsidR="00F436F5">
        <w:rPr>
          <w:rFonts w:ascii="Times" w:hAnsi="Times" w:cs="Times"/>
          <w:lang w:val="en-US"/>
        </w:rPr>
        <w:t xml:space="preserve"> and lo</w:t>
      </w:r>
      <w:r w:rsidR="008E3BBB">
        <w:rPr>
          <w:rFonts w:ascii="Times" w:hAnsi="Times" w:cs="Times"/>
          <w:lang w:val="en-US"/>
        </w:rPr>
        <w:t>ts</w:t>
      </w:r>
      <w:r w:rsidR="00F436F5">
        <w:rPr>
          <w:rFonts w:ascii="Times" w:hAnsi="Times" w:cs="Times"/>
          <w:lang w:val="en-US"/>
        </w:rPr>
        <w:t xml:space="preserve"> more. </w:t>
      </w:r>
    </w:p>
    <w:p w14:paraId="2CFBCC61" w14:textId="403F65B3" w:rsidR="009F1212" w:rsidRDefault="00B13DD3" w:rsidP="00A45034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4D5CC6">
        <w:rPr>
          <w:rFonts w:ascii="Times" w:hAnsi="Times" w:cs="Times"/>
          <w:lang w:val="en-US"/>
        </w:rPr>
        <w:t xml:space="preserve">At my current role I have implement Python to automate some of the manual tasks I had to carry out on daily basis which resulted in reducing the time consumed in completing </w:t>
      </w:r>
      <w:r w:rsidR="004D5CC6" w:rsidRPr="004D5CC6">
        <w:rPr>
          <w:rFonts w:ascii="Times" w:hAnsi="Times" w:cs="Times"/>
          <w:lang w:val="en-US"/>
        </w:rPr>
        <w:t xml:space="preserve">each </w:t>
      </w:r>
      <w:r w:rsidRPr="004D5CC6">
        <w:rPr>
          <w:rFonts w:ascii="Times" w:hAnsi="Times" w:cs="Times"/>
          <w:lang w:val="en-US"/>
        </w:rPr>
        <w:t xml:space="preserve">individual task by more than 70%. </w:t>
      </w:r>
    </w:p>
    <w:p w14:paraId="5B2D5CAB" w14:textId="7648E163" w:rsidR="004D5CC6" w:rsidRDefault="004D5CC6" w:rsidP="004D5CC6">
      <w:pPr>
        <w:pStyle w:val="ListParagraph"/>
        <w:autoSpaceDE w:val="0"/>
        <w:autoSpaceDN w:val="0"/>
        <w:adjustRightInd w:val="0"/>
        <w:ind w:left="360"/>
        <w:rPr>
          <w:rFonts w:ascii="Times" w:hAnsi="Times" w:cs="Times"/>
          <w:lang w:val="en-US"/>
        </w:rPr>
      </w:pPr>
    </w:p>
    <w:p w14:paraId="209A7DC5" w14:textId="6C5A6131" w:rsidR="004D5CC6" w:rsidRDefault="004D5CC6" w:rsidP="004D5CC6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To view the Python and Django scripts I wrote for the above mentioned and other projects please see my GitHub Portfolio which can be accessed via my personal Portfolio link displayed below.</w:t>
      </w:r>
    </w:p>
    <w:p w14:paraId="64FB87ED" w14:textId="77777777" w:rsidR="004D5CC6" w:rsidRDefault="004D5CC6" w:rsidP="004D5CC6">
      <w:pPr>
        <w:pStyle w:val="ListParagraph"/>
        <w:autoSpaceDE w:val="0"/>
        <w:autoSpaceDN w:val="0"/>
        <w:adjustRightInd w:val="0"/>
        <w:ind w:left="360"/>
        <w:rPr>
          <w:rFonts w:ascii="Times" w:hAnsi="Times" w:cs="Times"/>
          <w:lang w:val="en-US"/>
        </w:rPr>
      </w:pPr>
    </w:p>
    <w:p w14:paraId="52DC8020" w14:textId="2066DCEE" w:rsidR="009F1212" w:rsidRDefault="009F1212" w:rsidP="004D5CC6">
      <w:pPr>
        <w:autoSpaceDE w:val="0"/>
        <w:autoSpaceDN w:val="0"/>
        <w:adjustRightInd w:val="0"/>
        <w:ind w:left="2160" w:firstLine="720"/>
        <w:rPr>
          <w:rStyle w:val="Hyperlink"/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</w:t>
      </w:r>
      <w:hyperlink r:id="rId6" w:history="1">
        <w:r w:rsidR="004D5CC6" w:rsidRPr="000533BE">
          <w:rPr>
            <w:rStyle w:val="Hyperlink"/>
            <w:rFonts w:ascii="Times" w:hAnsi="Times" w:cs="Times"/>
            <w:lang w:val="en-US"/>
          </w:rPr>
          <w:t>http://mantasg.pythonanywhere.com</w:t>
        </w:r>
      </w:hyperlink>
    </w:p>
    <w:p w14:paraId="25364FC8" w14:textId="77777777" w:rsidR="004D5CC6" w:rsidRPr="004D5CC6" w:rsidRDefault="004D5CC6" w:rsidP="004D5CC6">
      <w:pPr>
        <w:autoSpaceDE w:val="0"/>
        <w:autoSpaceDN w:val="0"/>
        <w:adjustRightInd w:val="0"/>
        <w:ind w:left="2160" w:firstLine="720"/>
        <w:rPr>
          <w:rFonts w:ascii="Times" w:hAnsi="Times" w:cs="Times"/>
          <w:u w:val="single"/>
          <w:lang w:val="en-US"/>
        </w:rPr>
      </w:pPr>
    </w:p>
    <w:p w14:paraId="702C3220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A8BE20B" w14:textId="4A3BB5F2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Work History</w:t>
      </w:r>
      <w:r>
        <w:rPr>
          <w:rFonts w:ascii="Times" w:hAnsi="Times" w:cs="Times"/>
          <w:b/>
          <w:bCs/>
          <w:lang w:val="en-US"/>
        </w:rPr>
        <w:t>:</w:t>
      </w:r>
    </w:p>
    <w:p w14:paraId="58465D1A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1E6E8391" w14:textId="38DE1B02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sz w:val="27"/>
          <w:szCs w:val="27"/>
          <w:lang w:val="en-US"/>
        </w:rPr>
      </w:pPr>
      <w:r>
        <w:rPr>
          <w:rFonts w:ascii="Times" w:hAnsi="Times" w:cs="Times"/>
          <w:b/>
          <w:bCs/>
          <w:i/>
          <w:iCs/>
          <w:sz w:val="27"/>
          <w:szCs w:val="27"/>
          <w:lang w:val="en-US"/>
        </w:rPr>
        <w:t>Sep 2016</w:t>
      </w:r>
      <w:r>
        <w:rPr>
          <w:rFonts w:ascii="Times" w:hAnsi="Times" w:cs="Times"/>
          <w:b/>
          <w:bCs/>
          <w:sz w:val="27"/>
          <w:szCs w:val="27"/>
          <w:lang w:val="en-US"/>
        </w:rPr>
        <w:t xml:space="preserve"> - Current - </w:t>
      </w:r>
      <w:r>
        <w:rPr>
          <w:rFonts w:ascii="Times" w:hAnsi="Times" w:cs="Times"/>
          <w:sz w:val="27"/>
          <w:szCs w:val="27"/>
          <w:lang w:val="en-US"/>
        </w:rPr>
        <w:t>All Communications</w:t>
      </w:r>
      <w:r w:rsidR="00DB38ED">
        <w:rPr>
          <w:rFonts w:ascii="Times" w:hAnsi="Times" w:cs="Times"/>
          <w:sz w:val="27"/>
          <w:szCs w:val="27"/>
          <w:lang w:val="en-US"/>
        </w:rPr>
        <w:t xml:space="preserve"> ‘Zest4’</w:t>
      </w:r>
      <w:r>
        <w:rPr>
          <w:rFonts w:ascii="Times" w:hAnsi="Times" w:cs="Times"/>
          <w:sz w:val="27"/>
          <w:szCs w:val="27"/>
          <w:lang w:val="en-US"/>
        </w:rPr>
        <w:t xml:space="preserve"> - Senior Billing Specialist </w:t>
      </w:r>
    </w:p>
    <w:p w14:paraId="10BA1258" w14:textId="05698615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Main Responsibilities &amp; Tasks:</w:t>
      </w:r>
    </w:p>
    <w:p w14:paraId="3C4983E2" w14:textId="6B554E0A" w:rsidR="0016041C" w:rsidRDefault="0016041C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29FC6C6" w14:textId="77777777" w:rsidR="0016041C" w:rsidRDefault="0016041C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0BF6EFD" w14:textId="3B119AF4" w:rsidR="00DB38ED" w:rsidRDefault="00DB38ED" w:rsidP="00FE05BF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9990B9D" w14:textId="4E7651F8" w:rsidR="0016041C" w:rsidRPr="00FE05BF" w:rsidRDefault="0016041C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Escalated Billing Escalations, investigations and resolutions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26A38F1E" w14:textId="2DEDA6CD" w:rsidR="003A46B7" w:rsidRPr="00FE05BF" w:rsidRDefault="0016041C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Root cause analysi</w:t>
      </w:r>
      <w:r w:rsidR="003103CC" w:rsidRPr="00FE05BF">
        <w:rPr>
          <w:rFonts w:ascii="Lucida Grande" w:hAnsi="Lucida Grande" w:cs="Lucida Grande"/>
          <w:sz w:val="20"/>
          <w:szCs w:val="20"/>
          <w:lang w:val="en-US"/>
        </w:rPr>
        <w:t>s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38801978" w14:textId="45A61CB1" w:rsidR="00E04801" w:rsidRPr="00FE05BF" w:rsidRDefault="003103CC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Monitoring 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 xml:space="preserve">Daily and Monthly 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>Call</w:t>
      </w:r>
      <w:r w:rsidR="00DB38ED" w:rsidRPr="00FE05BF">
        <w:rPr>
          <w:rFonts w:ascii="Lucida Grande" w:hAnsi="Lucida Grande" w:cs="Lucida Grande"/>
          <w:sz w:val="20"/>
          <w:szCs w:val="20"/>
          <w:lang w:val="en-US"/>
        </w:rPr>
        <w:t xml:space="preserve"> Processing</w:t>
      </w:r>
      <w:r w:rsidR="008D799D" w:rsidRPr="00FE05BF">
        <w:rPr>
          <w:rFonts w:ascii="Lucida Grande" w:hAnsi="Lucida Grande" w:cs="Lucida Grande"/>
          <w:sz w:val="20"/>
          <w:szCs w:val="20"/>
          <w:lang w:val="en-US"/>
        </w:rPr>
        <w:t>, usage calls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 xml:space="preserve"> and responsible for unallocated calls</w:t>
      </w:r>
      <w:r w:rsidR="008D799D" w:rsidRPr="00FE05BF">
        <w:rPr>
          <w:rFonts w:ascii="Lucida Grande" w:hAnsi="Lucida Grande" w:cs="Lucida Grande"/>
          <w:sz w:val="20"/>
          <w:szCs w:val="20"/>
          <w:lang w:val="en-US"/>
        </w:rPr>
        <w:t xml:space="preserve"> to mitigate revenue leakage.</w:t>
      </w:r>
    </w:p>
    <w:p w14:paraId="51B4543D" w14:textId="24F7D1A8" w:rsidR="009F1212" w:rsidRPr="00FE05BF" w:rsidRDefault="008D799D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Ensuring the </w:t>
      </w:r>
      <w:r w:rsidR="0025012C">
        <w:rPr>
          <w:rFonts w:ascii="Lucida Grande" w:hAnsi="Lucida Grande" w:cs="Lucida Grande"/>
          <w:sz w:val="20"/>
          <w:szCs w:val="20"/>
          <w:lang w:val="en-US"/>
        </w:rPr>
        <w:t>wider internal team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 xml:space="preserve"> members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 are kept up to date 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>with relevant training, releases and ongoing information, as well as implementing new processes within the department.</w:t>
      </w:r>
    </w:p>
    <w:p w14:paraId="0E108513" w14:textId="56078FFF" w:rsidR="009F1212" w:rsidRPr="00FE05BF" w:rsidRDefault="008D799D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Tariff and 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Complex solution building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767D062A" w14:textId="488B0990" w:rsidR="009F1212" w:rsidRPr="00FE05BF" w:rsidRDefault="009F1212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Billing resource</w:t>
      </w:r>
      <w:r w:rsidR="00DB38ED" w:rsidRPr="00FE05BF">
        <w:rPr>
          <w:rFonts w:ascii="Lucida Grande" w:hAnsi="Lucida Grande" w:cs="Lucida Grande"/>
          <w:sz w:val="20"/>
          <w:szCs w:val="20"/>
          <w:lang w:val="en-US"/>
        </w:rPr>
        <w:t>s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 on company led projects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2CB7DBF8" w14:textId="5EBD7C16" w:rsidR="00DF6BAA" w:rsidRPr="00FE05BF" w:rsidRDefault="003A46B7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Partner and Customer onboarding</w:t>
      </w:r>
      <w:r w:rsidR="0025012C">
        <w:rPr>
          <w:rFonts w:ascii="Lucida Grande" w:hAnsi="Lucida Grande" w:cs="Lucida Grande"/>
          <w:sz w:val="20"/>
          <w:szCs w:val="20"/>
          <w:lang w:val="en-US"/>
        </w:rPr>
        <w:t>.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 xml:space="preserve"> </w:t>
      </w:r>
      <w:r w:rsidR="0025012C">
        <w:rPr>
          <w:rFonts w:ascii="Lucida Grande" w:hAnsi="Lucida Grande" w:cs="Lucida Grande"/>
          <w:sz w:val="20"/>
          <w:szCs w:val="20"/>
          <w:lang w:val="en-US"/>
        </w:rPr>
        <w:t>K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>eeping billing information and guides up to date and always available.</w:t>
      </w:r>
    </w:p>
    <w:p w14:paraId="61101D01" w14:textId="4642CF67" w:rsidR="00DB38ED" w:rsidRPr="00FE05BF" w:rsidRDefault="009F1212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Weekly 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 xml:space="preserve">and Monthly 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>reporting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0E43272A" w14:textId="674C09DD" w:rsidR="00DB38ED" w:rsidRPr="00FE05BF" w:rsidRDefault="00DB38ED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Month End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21452E9C" w14:textId="31DD8BAB" w:rsidR="00DB38ED" w:rsidRPr="00FE05BF" w:rsidRDefault="00600080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Performing </w:t>
      </w:r>
      <w:r w:rsidR="00DB38ED" w:rsidRPr="00FE05BF">
        <w:rPr>
          <w:rFonts w:ascii="Lucida Grande" w:hAnsi="Lucida Grande" w:cs="Lucida Grande"/>
          <w:sz w:val="20"/>
          <w:szCs w:val="20"/>
          <w:lang w:val="en-US"/>
        </w:rPr>
        <w:t>Monthly Bill Run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 xml:space="preserve"> consistently on a set </w:t>
      </w:r>
      <w:r w:rsidR="008D799D" w:rsidRPr="00FE05BF">
        <w:rPr>
          <w:rFonts w:ascii="Lucida Grande" w:hAnsi="Lucida Grande" w:cs="Lucida Grande"/>
          <w:sz w:val="20"/>
          <w:szCs w:val="20"/>
          <w:lang w:val="en-US"/>
        </w:rPr>
        <w:t>date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073315BB" w14:textId="7EF5AC92" w:rsidR="0074489C" w:rsidRDefault="00D0584F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Working with </w:t>
      </w:r>
      <w:proofErr w:type="spellStart"/>
      <w:r w:rsidRPr="00FE05BF">
        <w:rPr>
          <w:rFonts w:ascii="Lucida Grande" w:hAnsi="Lucida Grande" w:cs="Lucida Grande"/>
          <w:sz w:val="20"/>
          <w:szCs w:val="20"/>
          <w:lang w:val="en-US"/>
        </w:rPr>
        <w:t>Zygo</w:t>
      </w:r>
      <w:proofErr w:type="spellEnd"/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, CRM, </w:t>
      </w:r>
      <w:r w:rsidR="00600080" w:rsidRPr="00FE05BF">
        <w:rPr>
          <w:rFonts w:ascii="Lucida Grande" w:hAnsi="Lucida Grande" w:cs="Lucida Grande"/>
          <w:sz w:val="20"/>
          <w:szCs w:val="20"/>
          <w:lang w:val="en-US"/>
        </w:rPr>
        <w:t xml:space="preserve">Excel and </w:t>
      </w:r>
      <w:r w:rsidR="00415F7F" w:rsidRPr="00FE05BF">
        <w:rPr>
          <w:rFonts w:ascii="Lucida Grande" w:hAnsi="Lucida Grande" w:cs="Lucida Grande"/>
          <w:sz w:val="20"/>
          <w:szCs w:val="20"/>
          <w:lang w:val="en-US"/>
        </w:rPr>
        <w:t>SQL</w:t>
      </w:r>
      <w:r w:rsidR="00E04801" w:rsidRPr="00FE05BF">
        <w:rPr>
          <w:rFonts w:ascii="Lucida Grande" w:hAnsi="Lucida Grande" w:cs="Lucida Grande"/>
          <w:sz w:val="20"/>
          <w:szCs w:val="20"/>
          <w:lang w:val="en-US"/>
        </w:rPr>
        <w:t xml:space="preserve"> using Oracle Sequel Developer.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 Currently holding </w:t>
      </w:r>
      <w:r w:rsidR="004D5CC6">
        <w:rPr>
          <w:rFonts w:ascii="Lucida Grande" w:hAnsi="Lucida Grande" w:cs="Lucida Grande"/>
          <w:sz w:val="20"/>
          <w:szCs w:val="20"/>
          <w:lang w:val="en-US"/>
        </w:rPr>
        <w:t>basic</w:t>
      </w:r>
      <w:r w:rsidRPr="00FE05BF">
        <w:rPr>
          <w:rFonts w:ascii="Lucida Grande" w:hAnsi="Lucida Grande" w:cs="Lucida Grande"/>
          <w:sz w:val="20"/>
          <w:szCs w:val="20"/>
          <w:lang w:val="en-US"/>
        </w:rPr>
        <w:t xml:space="preserve"> level of knowledge in Excel and SQL.</w:t>
      </w:r>
    </w:p>
    <w:p w14:paraId="62484E18" w14:textId="64509B13" w:rsidR="008E3BBB" w:rsidRPr="00FE05BF" w:rsidRDefault="008E3BBB" w:rsidP="00FE05BF">
      <w:pPr>
        <w:pStyle w:val="ListParagraph"/>
        <w:numPr>
          <w:ilvl w:val="0"/>
          <w:numId w:val="2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>
        <w:rPr>
          <w:rFonts w:ascii="Lucida Grande" w:hAnsi="Lucida Grande" w:cs="Lucida Grande"/>
          <w:sz w:val="20"/>
          <w:szCs w:val="20"/>
          <w:lang w:val="en-US"/>
        </w:rPr>
        <w:t>Working with Python to automate daily tasks.</w:t>
      </w:r>
    </w:p>
    <w:p w14:paraId="5626A083" w14:textId="507A3E50" w:rsidR="00E04801" w:rsidRPr="00E04801" w:rsidRDefault="00E04801" w:rsidP="00D0584F">
      <w:pPr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Lucida Grande" w:hAnsi="Lucida Grande" w:cs="Lucida Grande"/>
          <w:sz w:val="20"/>
          <w:szCs w:val="20"/>
          <w:lang w:val="en-US"/>
        </w:rPr>
      </w:pPr>
    </w:p>
    <w:p w14:paraId="12C5E8D2" w14:textId="77777777" w:rsidR="00DF6BAA" w:rsidRDefault="00DF6BAA" w:rsidP="009F1212">
      <w:pPr>
        <w:autoSpaceDE w:val="0"/>
        <w:autoSpaceDN w:val="0"/>
        <w:adjustRightInd w:val="0"/>
        <w:spacing w:after="60" w:line="330" w:lineRule="atLeast"/>
        <w:rPr>
          <w:rFonts w:ascii="Times" w:hAnsi="Times" w:cs="Times"/>
          <w:b/>
          <w:bCs/>
          <w:i/>
          <w:iCs/>
          <w:sz w:val="27"/>
          <w:szCs w:val="27"/>
          <w:lang w:val="en-US"/>
        </w:rPr>
      </w:pPr>
    </w:p>
    <w:p w14:paraId="4D0313E0" w14:textId="703DA014" w:rsidR="009F1212" w:rsidRDefault="009F1212" w:rsidP="009F1212">
      <w:pPr>
        <w:autoSpaceDE w:val="0"/>
        <w:autoSpaceDN w:val="0"/>
        <w:adjustRightInd w:val="0"/>
        <w:spacing w:after="60" w:line="330" w:lineRule="atLeast"/>
        <w:rPr>
          <w:rFonts w:ascii="Times" w:hAnsi="Times" w:cs="Times"/>
          <w:b/>
          <w:bCs/>
          <w:sz w:val="27"/>
          <w:szCs w:val="27"/>
          <w:lang w:val="en-US"/>
        </w:rPr>
      </w:pPr>
      <w:r>
        <w:rPr>
          <w:rFonts w:ascii="Times" w:hAnsi="Times" w:cs="Times"/>
          <w:b/>
          <w:bCs/>
          <w:i/>
          <w:iCs/>
          <w:sz w:val="27"/>
          <w:szCs w:val="27"/>
          <w:lang w:val="en-US"/>
        </w:rPr>
        <w:t>Sep 2015 – July 2016</w:t>
      </w:r>
      <w:r>
        <w:rPr>
          <w:rFonts w:ascii="Times" w:hAnsi="Times" w:cs="Times"/>
          <w:b/>
          <w:bCs/>
          <w:sz w:val="27"/>
          <w:szCs w:val="27"/>
          <w:lang w:val="en-US"/>
        </w:rPr>
        <w:t xml:space="preserve">   </w:t>
      </w:r>
      <w:r>
        <w:rPr>
          <w:rFonts w:ascii="Times" w:hAnsi="Times" w:cs="Times"/>
          <w:sz w:val="27"/>
          <w:szCs w:val="27"/>
          <w:lang w:val="en-US"/>
        </w:rPr>
        <w:t>Recruitment Consultant/Sales/Onsite Coordinator</w:t>
      </w:r>
    </w:p>
    <w:p w14:paraId="6404A1A3" w14:textId="1113CC81" w:rsidR="003A46B7" w:rsidRDefault="009F1212" w:rsidP="009F1212">
      <w:pPr>
        <w:autoSpaceDE w:val="0"/>
        <w:autoSpaceDN w:val="0"/>
        <w:adjustRightInd w:val="0"/>
        <w:spacing w:line="300" w:lineRule="atLeast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NRS Recruitment Services Limite</w:t>
      </w:r>
      <w:r w:rsidR="00995B22">
        <w:rPr>
          <w:rFonts w:ascii="Times" w:hAnsi="Times" w:cs="Times"/>
          <w:lang w:val="en-US"/>
        </w:rPr>
        <w:t>d</w:t>
      </w:r>
    </w:p>
    <w:p w14:paraId="3F992D1B" w14:textId="77777777" w:rsidR="00995B22" w:rsidRPr="003A46B7" w:rsidRDefault="00995B22" w:rsidP="009F1212">
      <w:pPr>
        <w:autoSpaceDE w:val="0"/>
        <w:autoSpaceDN w:val="0"/>
        <w:adjustRightInd w:val="0"/>
        <w:spacing w:line="300" w:lineRule="atLeast"/>
        <w:rPr>
          <w:rFonts w:ascii="Times" w:hAnsi="Times" w:cs="Times"/>
          <w:lang w:val="en-US"/>
        </w:rPr>
      </w:pPr>
    </w:p>
    <w:p w14:paraId="44EE9941" w14:textId="13DF7B2E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V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isiting clients to build and develop relationships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107A3A18" w14:textId="69FEC83D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D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eveloping a good understanding of client companies, their industry, what they do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 xml:space="preserve">, 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their work culture and environment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3C135847" w14:textId="43457F15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A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dvertising vacancies by drafting and placing adverts in a range of media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4D2E600D" w14:textId="30A92C71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lastRenderedPageBreak/>
        <w:t>O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rganizing interviews and selection events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0727BEC6" w14:textId="4AE41FD5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I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nterviewing and assessing prospective applicants and matching them with vacancies at client</w:t>
      </w:r>
      <w:r w:rsidR="00F75E58" w:rsidRPr="00FE05BF">
        <w:rPr>
          <w:rFonts w:ascii="Lucida Grande" w:hAnsi="Lucida Grande" w:cs="Lucida Grande"/>
          <w:sz w:val="20"/>
          <w:szCs w:val="20"/>
          <w:lang w:val="en-US"/>
        </w:rPr>
        <w:t xml:space="preserve"> 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companies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1ACE6290" w14:textId="7A5689D6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U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sing candidate databases to match the right person to the client's vacancy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7AA7DD5D" w14:textId="34204F33" w:rsidR="009F1212" w:rsidRPr="00FE05BF" w:rsidRDefault="00995B22" w:rsidP="00FE05BF">
      <w:pPr>
        <w:pStyle w:val="ListParagraph"/>
        <w:numPr>
          <w:ilvl w:val="0"/>
          <w:numId w:val="2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W</w:t>
      </w:r>
      <w:r w:rsidR="009F1212" w:rsidRPr="00FE05BF">
        <w:rPr>
          <w:rFonts w:ascii="Lucida Grande" w:hAnsi="Lucida Grande" w:cs="Lucida Grande"/>
          <w:sz w:val="20"/>
          <w:szCs w:val="20"/>
          <w:lang w:val="en-US"/>
        </w:rPr>
        <w:t>orking towards and exceeding targets that may relate to the number of candidates placed, a value to be billed to clients or business leads generated.</w:t>
      </w:r>
    </w:p>
    <w:p w14:paraId="14E43BB0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12D28F01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32C4D874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 xml:space="preserve">May 2013 </w:t>
      </w:r>
      <w:r>
        <w:rPr>
          <w:rFonts w:ascii="Times" w:hAnsi="Times" w:cs="Times"/>
          <w:b/>
          <w:bCs/>
          <w:lang w:val="en-US"/>
        </w:rPr>
        <w:t xml:space="preserve">– August 2015    </w:t>
      </w:r>
      <w:r>
        <w:rPr>
          <w:rFonts w:ascii="Times" w:hAnsi="Times" w:cs="Times"/>
          <w:lang w:val="en-US"/>
        </w:rPr>
        <w:t xml:space="preserve">Reckitt </w:t>
      </w:r>
      <w:proofErr w:type="spellStart"/>
      <w:r>
        <w:rPr>
          <w:rFonts w:ascii="Times" w:hAnsi="Times" w:cs="Times"/>
          <w:lang w:val="en-US"/>
        </w:rPr>
        <w:t>Benkiser</w:t>
      </w:r>
      <w:proofErr w:type="spellEnd"/>
      <w:r>
        <w:rPr>
          <w:rFonts w:ascii="Times" w:hAnsi="Times" w:cs="Times"/>
          <w:lang w:val="en-US"/>
        </w:rPr>
        <w:t xml:space="preserve"> Pharmaceuticals - Warehouse Team Member</w:t>
      </w:r>
    </w:p>
    <w:p w14:paraId="44B0B1BB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Main Responsibilities:</w:t>
      </w:r>
    </w:p>
    <w:p w14:paraId="499F39BC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C76C33A" w14:textId="6A2CE2BA" w:rsidR="009F1212" w:rsidRPr="00FE05BF" w:rsidRDefault="009F1212" w:rsidP="00FE05BF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Supplying lines with components in accurate and in specific time manner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732C716B" w14:textId="259730BD" w:rsidR="009F1212" w:rsidRPr="00FE05BF" w:rsidRDefault="009F1212" w:rsidP="00FE05BF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Moving stock using Forklift trucks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0B07FEB3" w14:textId="7F9CDE5E" w:rsidR="009F1212" w:rsidRPr="00FE05BF" w:rsidRDefault="009F1212" w:rsidP="00FE05BF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Picking orders, dealing with returns, locating stock, solving issues and use of specially designated systems like JDE and hand-held scanners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4CC2D100" w14:textId="1C097F99" w:rsidR="009F1212" w:rsidRPr="00FE05BF" w:rsidRDefault="009F1212" w:rsidP="00FE05BF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Filling and filing of paperwork</w:t>
      </w:r>
      <w:r w:rsidR="00FE05BF">
        <w:rPr>
          <w:rFonts w:ascii="Lucida Grande" w:hAnsi="Lucida Grande" w:cs="Lucida Grande"/>
          <w:sz w:val="20"/>
          <w:szCs w:val="20"/>
          <w:lang w:val="en-US"/>
        </w:rPr>
        <w:t>.</w:t>
      </w:r>
    </w:p>
    <w:p w14:paraId="5D822C99" w14:textId="3C64F370" w:rsidR="009F1212" w:rsidRPr="00FE05BF" w:rsidRDefault="009F1212" w:rsidP="00FE05BF">
      <w:pPr>
        <w:pStyle w:val="ListParagraph"/>
        <w:numPr>
          <w:ilvl w:val="0"/>
          <w:numId w:val="2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Lucida Grande" w:hAnsi="Lucida Grande" w:cs="Lucida Grande"/>
          <w:sz w:val="20"/>
          <w:szCs w:val="20"/>
          <w:lang w:val="en-US"/>
        </w:rPr>
      </w:pPr>
      <w:r w:rsidRPr="00FE05BF">
        <w:rPr>
          <w:rFonts w:ascii="Lucida Grande" w:hAnsi="Lucida Grande" w:cs="Lucida Grande"/>
          <w:sz w:val="20"/>
          <w:szCs w:val="20"/>
          <w:lang w:val="en-US"/>
        </w:rPr>
        <w:t>Dealing with automated lines, solving mechanical problems/errors and maintaining production lines running smoothly and efficiently.</w:t>
      </w:r>
    </w:p>
    <w:p w14:paraId="65F5CE49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1F7A528" w14:textId="77777777" w:rsidR="009F1212" w:rsidRDefault="009F1212" w:rsidP="009F1212">
      <w:pPr>
        <w:autoSpaceDE w:val="0"/>
        <w:autoSpaceDN w:val="0"/>
        <w:adjustRightInd w:val="0"/>
        <w:spacing w:after="60" w:line="330" w:lineRule="atLeast"/>
        <w:rPr>
          <w:rFonts w:ascii="Times" w:hAnsi="Times" w:cs="Times"/>
          <w:sz w:val="27"/>
          <w:szCs w:val="27"/>
          <w:lang w:val="en-US"/>
        </w:rPr>
      </w:pPr>
      <w:r>
        <w:rPr>
          <w:rFonts w:ascii="Times" w:hAnsi="Times" w:cs="Times"/>
          <w:b/>
          <w:bCs/>
          <w:i/>
          <w:iCs/>
          <w:sz w:val="27"/>
          <w:szCs w:val="27"/>
          <w:lang w:val="en-US"/>
        </w:rPr>
        <w:t>April 2012 – March 2013</w:t>
      </w:r>
      <w:r>
        <w:rPr>
          <w:rFonts w:ascii="Times" w:hAnsi="Times" w:cs="Times"/>
          <w:b/>
          <w:bCs/>
          <w:sz w:val="27"/>
          <w:szCs w:val="27"/>
          <w:lang w:val="en-US"/>
        </w:rPr>
        <w:t xml:space="preserve">    </w:t>
      </w:r>
      <w:r>
        <w:rPr>
          <w:rFonts w:ascii="Times" w:hAnsi="Times" w:cs="Times"/>
          <w:sz w:val="27"/>
          <w:szCs w:val="27"/>
          <w:lang w:val="en-US"/>
        </w:rPr>
        <w:t>Quality Assurance Team Member</w:t>
      </w:r>
    </w:p>
    <w:p w14:paraId="3487B2D1" w14:textId="77777777" w:rsidR="009F1212" w:rsidRDefault="009F1212" w:rsidP="009F1212">
      <w:pPr>
        <w:autoSpaceDE w:val="0"/>
        <w:autoSpaceDN w:val="0"/>
        <w:adjustRightInd w:val="0"/>
        <w:spacing w:line="300" w:lineRule="atLeast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Cranswick</w:t>
      </w:r>
      <w:proofErr w:type="spellEnd"/>
      <w:r>
        <w:rPr>
          <w:rFonts w:ascii="Times" w:hAnsi="Times" w:cs="Times"/>
          <w:lang w:val="en-US"/>
        </w:rPr>
        <w:t xml:space="preserve"> Country Foods PLC</w:t>
      </w:r>
    </w:p>
    <w:p w14:paraId="54E3DA1C" w14:textId="77777777" w:rsidR="009F1212" w:rsidRDefault="009F1212" w:rsidP="009F1212">
      <w:pPr>
        <w:autoSpaceDE w:val="0"/>
        <w:autoSpaceDN w:val="0"/>
        <w:adjustRightInd w:val="0"/>
        <w:spacing w:line="300" w:lineRule="atLeast"/>
        <w:rPr>
          <w:rFonts w:ascii="Times" w:hAnsi="Times" w:cs="Times"/>
          <w:lang w:val="en-US"/>
        </w:rPr>
      </w:pPr>
    </w:p>
    <w:p w14:paraId="44334A60" w14:textId="18C906AB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Accurate check the quality of the product</w:t>
      </w:r>
      <w:r w:rsidR="00FE05BF">
        <w:rPr>
          <w:rFonts w:ascii="Times" w:hAnsi="Times" w:cs="Times"/>
          <w:lang w:val="en-US"/>
        </w:rPr>
        <w:t>.</w:t>
      </w:r>
    </w:p>
    <w:p w14:paraId="7EB9156B" w14:textId="03E48265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making sure that the information on the product is correct</w:t>
      </w:r>
      <w:r w:rsidR="00FE05BF">
        <w:rPr>
          <w:rFonts w:ascii="Times" w:hAnsi="Times" w:cs="Times"/>
          <w:lang w:val="en-US"/>
        </w:rPr>
        <w:t>.</w:t>
      </w:r>
    </w:p>
    <w:p w14:paraId="1D77B431" w14:textId="5383B3E2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filling and filling paperwork in correct order</w:t>
      </w:r>
      <w:r w:rsidR="00FE05BF">
        <w:rPr>
          <w:rFonts w:ascii="Times" w:hAnsi="Times" w:cs="Times"/>
          <w:lang w:val="en-US"/>
        </w:rPr>
        <w:t>.</w:t>
      </w:r>
    </w:p>
    <w:p w14:paraId="14487B45" w14:textId="453DF116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data entering and uploading using specific designed web systems</w:t>
      </w:r>
      <w:r w:rsidR="00FE05BF">
        <w:rPr>
          <w:rFonts w:ascii="Times" w:hAnsi="Times" w:cs="Times"/>
          <w:lang w:val="en-US"/>
        </w:rPr>
        <w:t>.</w:t>
      </w:r>
    </w:p>
    <w:p w14:paraId="3BADB3C6" w14:textId="77777777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making sure that the production areas are safe and suitable to work in, also scales check, work equipment, sterilizers, ear temperatures and the hygiene of the workers checks;</w:t>
      </w:r>
    </w:p>
    <w:p w14:paraId="11D68521" w14:textId="77777777" w:rsidR="009F1212" w:rsidRPr="00FE05BF" w:rsidRDefault="009F1212" w:rsidP="00FE05BF">
      <w:pPr>
        <w:pStyle w:val="ListParagraph"/>
        <w:numPr>
          <w:ilvl w:val="0"/>
          <w:numId w:val="2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55" w:lineRule="atLeast"/>
        <w:rPr>
          <w:rFonts w:ascii="Times" w:hAnsi="Times" w:cs="Times"/>
          <w:lang w:val="en-US"/>
        </w:rPr>
      </w:pPr>
      <w:r w:rsidRPr="00FE05BF">
        <w:rPr>
          <w:rFonts w:ascii="Times" w:hAnsi="Times" w:cs="Times"/>
          <w:lang w:val="en-US"/>
        </w:rPr>
        <w:t>ensuring all daily checks are carried out in correct manner.</w:t>
      </w:r>
    </w:p>
    <w:p w14:paraId="6DBE006D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D2353B4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  <w:r>
        <w:rPr>
          <w:rFonts w:ascii="Times" w:hAnsi="Times" w:cs="Times"/>
          <w:b/>
          <w:bCs/>
          <w:lang w:val="en-US"/>
        </w:rPr>
        <w:t xml:space="preserve">   </w:t>
      </w:r>
    </w:p>
    <w:p w14:paraId="3F4EEED7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522D8EC3" w14:textId="6FD2DD35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 xml:space="preserve">February 2008 </w:t>
      </w:r>
      <w:r>
        <w:rPr>
          <w:rFonts w:ascii="Times" w:hAnsi="Times" w:cs="Times"/>
          <w:b/>
          <w:bCs/>
          <w:lang w:val="en-US"/>
        </w:rPr>
        <w:t xml:space="preserve">– </w:t>
      </w:r>
      <w:r>
        <w:rPr>
          <w:rFonts w:ascii="Times" w:hAnsi="Times" w:cs="Times"/>
          <w:b/>
          <w:bCs/>
          <w:i/>
          <w:iCs/>
          <w:lang w:val="en-US"/>
        </w:rPr>
        <w:t>March 2012</w:t>
      </w:r>
      <w:r>
        <w:rPr>
          <w:rFonts w:ascii="Times" w:hAnsi="Times" w:cs="Times"/>
          <w:b/>
          <w:bCs/>
          <w:lang w:val="en-US"/>
        </w:rPr>
        <w:t xml:space="preserve">   </w:t>
      </w:r>
      <w:r>
        <w:rPr>
          <w:rFonts w:ascii="Times" w:hAnsi="Times" w:cs="Times"/>
          <w:b/>
          <w:bCs/>
          <w:lang w:val="en-US"/>
        </w:rPr>
        <w:tab/>
      </w:r>
      <w:r>
        <w:rPr>
          <w:rFonts w:ascii="Times" w:hAnsi="Times" w:cs="Times"/>
          <w:lang w:val="en-US"/>
        </w:rPr>
        <w:t>Learning Resources Ltd, Kings Lynn – Warehouse Operative</w:t>
      </w:r>
      <w:r w:rsidR="005B191E">
        <w:rPr>
          <w:rFonts w:ascii="Times" w:hAnsi="Times" w:cs="Times"/>
          <w:lang w:val="en-US"/>
        </w:rPr>
        <w:t>…</w:t>
      </w:r>
    </w:p>
    <w:p w14:paraId="6E4354F1" w14:textId="13F39399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02720F54" w14:textId="36F0BC0D" w:rsidR="005B191E" w:rsidRDefault="005B191E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………..</w:t>
      </w:r>
    </w:p>
    <w:p w14:paraId="281E9EE8" w14:textId="77777777" w:rsidR="009F1212" w:rsidRDefault="009F1212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0ADC0B0" w14:textId="6E551134" w:rsidR="00836E5F" w:rsidRPr="00836E5F" w:rsidRDefault="00836E5F" w:rsidP="00836E5F">
      <w:pPr>
        <w:autoSpaceDE w:val="0"/>
        <w:autoSpaceDN w:val="0"/>
        <w:adjustRightInd w:val="0"/>
        <w:rPr>
          <w:rFonts w:ascii="Times" w:hAnsi="Times" w:cs="Times"/>
          <w:b/>
          <w:bCs/>
          <w:i/>
          <w:iCs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Education:</w:t>
      </w:r>
    </w:p>
    <w:p w14:paraId="05EDD676" w14:textId="77777777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0492A63" w14:textId="77777777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2003 – 2004</w:t>
      </w:r>
      <w:r>
        <w:rPr>
          <w:rFonts w:ascii="Times" w:hAnsi="Times" w:cs="Times"/>
          <w:b/>
          <w:bCs/>
          <w:lang w:val="en-US"/>
        </w:rPr>
        <w:t xml:space="preserve">    </w:t>
      </w:r>
      <w:proofErr w:type="spellStart"/>
      <w:r>
        <w:rPr>
          <w:rFonts w:ascii="Times" w:hAnsi="Times" w:cs="Times"/>
          <w:lang w:val="en-US"/>
        </w:rPr>
        <w:t>Kedainiai</w:t>
      </w:r>
      <w:proofErr w:type="spellEnd"/>
      <w:r>
        <w:rPr>
          <w:rFonts w:ascii="Times" w:hAnsi="Times" w:cs="Times"/>
          <w:lang w:val="en-US"/>
        </w:rPr>
        <w:t xml:space="preserve"> Technical School, Lithuania </w:t>
      </w:r>
    </w:p>
    <w:p w14:paraId="61EBD04F" w14:textId="03816CD9" w:rsidR="00836E5F" w:rsidRPr="00656260" w:rsidRDefault="00836E5F" w:rsidP="00656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56260">
        <w:rPr>
          <w:rFonts w:ascii="Times" w:hAnsi="Times" w:cs="Times"/>
          <w:lang w:val="en-US"/>
        </w:rPr>
        <w:t>Attended: Business Management course</w:t>
      </w:r>
    </w:p>
    <w:p w14:paraId="2EA35751" w14:textId="77777777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4B59987D" w14:textId="77777777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1992 – 2003</w:t>
      </w:r>
      <w:r>
        <w:rPr>
          <w:rFonts w:ascii="Times" w:hAnsi="Times" w:cs="Times"/>
          <w:lang w:val="en-US"/>
        </w:rPr>
        <w:t xml:space="preserve">  </w:t>
      </w:r>
      <w:r>
        <w:rPr>
          <w:rFonts w:ascii="Times" w:hAnsi="Times" w:cs="Times"/>
          <w:b/>
          <w:bCs/>
          <w:lang w:val="en-US"/>
        </w:rPr>
        <w:t xml:space="preserve">  </w:t>
      </w:r>
      <w:proofErr w:type="spellStart"/>
      <w:r>
        <w:rPr>
          <w:rFonts w:ascii="Times" w:hAnsi="Times" w:cs="Times"/>
          <w:lang w:val="en-US"/>
        </w:rPr>
        <w:t>Kedainiai</w:t>
      </w:r>
      <w:proofErr w:type="spellEnd"/>
      <w:r>
        <w:rPr>
          <w:rFonts w:ascii="Times" w:hAnsi="Times" w:cs="Times"/>
          <w:lang w:val="en-US"/>
        </w:rPr>
        <w:t xml:space="preserve"> high School, Lithuania</w:t>
      </w:r>
    </w:p>
    <w:p w14:paraId="473BD9FD" w14:textId="4B580848" w:rsidR="00836E5F" w:rsidRPr="00656260" w:rsidRDefault="00836E5F" w:rsidP="00656260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Times"/>
          <w:lang w:val="en-US"/>
        </w:rPr>
      </w:pPr>
      <w:r w:rsidRPr="00656260">
        <w:rPr>
          <w:rFonts w:ascii="Times" w:hAnsi="Times" w:cs="Times"/>
          <w:lang w:val="en-US"/>
        </w:rPr>
        <w:t>Gained: Certificate of Education</w:t>
      </w:r>
    </w:p>
    <w:p w14:paraId="317B6126" w14:textId="2513DC0E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      </w:t>
      </w:r>
    </w:p>
    <w:p w14:paraId="654ACD23" w14:textId="77777777" w:rsidR="00836E5F" w:rsidRDefault="00836E5F" w:rsidP="00836E5F">
      <w:pPr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8A1F630" w14:textId="6CFFB987" w:rsidR="009F1212" w:rsidRDefault="004D5CC6" w:rsidP="009F1212">
      <w:pPr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i/>
          <w:iCs/>
          <w:lang w:val="en-US"/>
        </w:rPr>
        <w:t>I hope you find my CV interesting, looking forward in hearing from you!</w:t>
      </w:r>
    </w:p>
    <w:p w14:paraId="386E514D" w14:textId="77777777" w:rsidR="006508E6" w:rsidRPr="009F1212" w:rsidRDefault="009B2B9C">
      <w:pPr>
        <w:rPr>
          <w:lang w:val="en-US"/>
        </w:rPr>
      </w:pPr>
    </w:p>
    <w:sectPr w:rsidR="006508E6" w:rsidRPr="009F1212" w:rsidSect="005855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﷽﷽﷽﷽﷽﷽﷽﷽臐ġ㌷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4F7E18F6"/>
    <w:lvl w:ilvl="0" w:tplc="0000000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▪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1214455D"/>
    <w:multiLevelType w:val="hybridMultilevel"/>
    <w:tmpl w:val="6744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226840"/>
    <w:multiLevelType w:val="hybridMultilevel"/>
    <w:tmpl w:val="FC26E85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0" w15:restartNumberingAfterBreak="0">
    <w:nsid w:val="300447BB"/>
    <w:multiLevelType w:val="hybridMultilevel"/>
    <w:tmpl w:val="47CAA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EB2C3F"/>
    <w:multiLevelType w:val="hybridMultilevel"/>
    <w:tmpl w:val="541E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01846"/>
    <w:multiLevelType w:val="hybridMultilevel"/>
    <w:tmpl w:val="BBC8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2547F"/>
    <w:multiLevelType w:val="hybridMultilevel"/>
    <w:tmpl w:val="9C6AF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46F56"/>
    <w:multiLevelType w:val="hybridMultilevel"/>
    <w:tmpl w:val="2428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3A4D69"/>
    <w:multiLevelType w:val="hybridMultilevel"/>
    <w:tmpl w:val="EFD0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5"/>
  </w:num>
  <w:num w:numId="20">
    <w:abstractNumId w:val="19"/>
  </w:num>
  <w:num w:numId="21">
    <w:abstractNumId w:val="24"/>
  </w:num>
  <w:num w:numId="22">
    <w:abstractNumId w:val="21"/>
  </w:num>
  <w:num w:numId="23">
    <w:abstractNumId w:val="23"/>
  </w:num>
  <w:num w:numId="24">
    <w:abstractNumId w:val="22"/>
  </w:num>
  <w:num w:numId="25">
    <w:abstractNumId w:val="18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12"/>
    <w:rsid w:val="00054CE5"/>
    <w:rsid w:val="00092B6C"/>
    <w:rsid w:val="001163F2"/>
    <w:rsid w:val="0016041C"/>
    <w:rsid w:val="002445D4"/>
    <w:rsid w:val="0025012C"/>
    <w:rsid w:val="0026418B"/>
    <w:rsid w:val="002C3842"/>
    <w:rsid w:val="002F2358"/>
    <w:rsid w:val="003103CC"/>
    <w:rsid w:val="00384CF4"/>
    <w:rsid w:val="003A2A65"/>
    <w:rsid w:val="003A46B7"/>
    <w:rsid w:val="00415F7F"/>
    <w:rsid w:val="00472747"/>
    <w:rsid w:val="004C10DD"/>
    <w:rsid w:val="004D5CC6"/>
    <w:rsid w:val="004F3636"/>
    <w:rsid w:val="00576DFD"/>
    <w:rsid w:val="005B191E"/>
    <w:rsid w:val="00600080"/>
    <w:rsid w:val="00656260"/>
    <w:rsid w:val="00701A5A"/>
    <w:rsid w:val="0074489C"/>
    <w:rsid w:val="00793419"/>
    <w:rsid w:val="00803BFB"/>
    <w:rsid w:val="00812C12"/>
    <w:rsid w:val="00836E5F"/>
    <w:rsid w:val="008D799D"/>
    <w:rsid w:val="008E3BBB"/>
    <w:rsid w:val="009001C4"/>
    <w:rsid w:val="00963B0B"/>
    <w:rsid w:val="00975737"/>
    <w:rsid w:val="0099007D"/>
    <w:rsid w:val="00995B22"/>
    <w:rsid w:val="009A6FFE"/>
    <w:rsid w:val="009B2B9C"/>
    <w:rsid w:val="009E4A56"/>
    <w:rsid w:val="009F1212"/>
    <w:rsid w:val="00A518D4"/>
    <w:rsid w:val="00A9021A"/>
    <w:rsid w:val="00AE254C"/>
    <w:rsid w:val="00B13DD3"/>
    <w:rsid w:val="00B40756"/>
    <w:rsid w:val="00BD458C"/>
    <w:rsid w:val="00BD58F2"/>
    <w:rsid w:val="00C719C1"/>
    <w:rsid w:val="00D0584F"/>
    <w:rsid w:val="00D13B80"/>
    <w:rsid w:val="00D17E94"/>
    <w:rsid w:val="00D23701"/>
    <w:rsid w:val="00D51DFC"/>
    <w:rsid w:val="00D561D4"/>
    <w:rsid w:val="00DB38ED"/>
    <w:rsid w:val="00DC279E"/>
    <w:rsid w:val="00DF6BAA"/>
    <w:rsid w:val="00E04801"/>
    <w:rsid w:val="00E100D6"/>
    <w:rsid w:val="00E13A36"/>
    <w:rsid w:val="00E4470A"/>
    <w:rsid w:val="00F304B1"/>
    <w:rsid w:val="00F436F5"/>
    <w:rsid w:val="00F656B6"/>
    <w:rsid w:val="00F67C58"/>
    <w:rsid w:val="00F75E58"/>
    <w:rsid w:val="00F764C4"/>
    <w:rsid w:val="00FE05B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3439C"/>
  <w14:defaultImageDpi w14:val="32767"/>
  <w15:chartTrackingRefBased/>
  <w15:docId w15:val="{C3CE3A2E-3D6B-C94A-9471-37D56DE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2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764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3D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tasg.pythonanywhere.com" TargetMode="External"/><Relationship Id="rId5" Type="http://schemas.openxmlformats.org/officeDocument/2006/relationships/hyperlink" Target="http://mantasg.pythonanywhe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4886</TotalTime>
  <Pages>4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Alice Zang</cp:lastModifiedBy>
  <cp:revision>35</cp:revision>
  <dcterms:created xsi:type="dcterms:W3CDTF">2020-10-27T14:53:00Z</dcterms:created>
  <dcterms:modified xsi:type="dcterms:W3CDTF">2022-05-25T19:06:00Z</dcterms:modified>
</cp:coreProperties>
</file>